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66AB0F" w14:textId="77777777" w:rsidR="00BB039C" w:rsidRPr="00F1467F" w:rsidRDefault="00BB039C" w:rsidP="003C4623">
      <w:pPr>
        <w:spacing w:line="200" w:lineRule="exact"/>
        <w:jc w:val="center"/>
        <w:rPr>
          <w:rFonts w:ascii="Times New Roman" w:eastAsia="Times New Roman" w:hAnsi="Times New Roman" w:cs="Times New Roman"/>
          <w:sz w:val="24"/>
        </w:rPr>
      </w:pPr>
    </w:p>
    <w:p w14:paraId="72BD5B6D" w14:textId="77777777" w:rsidR="00BB039C" w:rsidRPr="00F1467F" w:rsidRDefault="00580820" w:rsidP="003C4623">
      <w:pPr>
        <w:spacing w:line="200" w:lineRule="exact"/>
        <w:jc w:val="center"/>
        <w:rPr>
          <w:rFonts w:ascii="Times New Roman" w:eastAsia="Times New Roman" w:hAnsi="Times New Roman" w:cs="Times New Roman"/>
          <w:sz w:val="24"/>
        </w:rPr>
      </w:pPr>
      <w:r w:rsidRPr="0025212F">
        <w:rPr>
          <w:rFonts w:ascii="Times New Roman" w:hAnsi="Times New Roman" w:cs="Times New Roman"/>
          <w:b/>
          <w:noProof/>
          <w:sz w:val="30"/>
        </w:rPr>
        <mc:AlternateContent>
          <mc:Choice Requires="wps">
            <w:drawing>
              <wp:anchor distT="0" distB="0" distL="114300" distR="114300" simplePos="0" relativeHeight="251655168" behindDoc="0" locked="0" layoutInCell="1" allowOverlap="1" wp14:anchorId="2E66B585" wp14:editId="354E6A36">
                <wp:simplePos x="0" y="0"/>
                <wp:positionH relativeFrom="column">
                  <wp:posOffset>0</wp:posOffset>
                </wp:positionH>
                <wp:positionV relativeFrom="paragraph">
                  <wp:posOffset>12700</wp:posOffset>
                </wp:positionV>
                <wp:extent cx="6078855" cy="4401185"/>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855" cy="440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470AE" w14:textId="77777777" w:rsidR="003C4736" w:rsidRPr="008D4656" w:rsidRDefault="003C4736" w:rsidP="003C4736">
                            <w:pPr>
                              <w:widowControl w:val="0"/>
                              <w:autoSpaceDE w:val="0"/>
                              <w:autoSpaceDN w:val="0"/>
                              <w:adjustRightInd w:val="0"/>
                              <w:spacing w:line="239" w:lineRule="auto"/>
                              <w:jc w:val="center"/>
                              <w:rPr>
                                <w:rFonts w:ascii="Times New Roman" w:hAnsi="Times New Roman"/>
                                <w:b/>
                                <w:bCs/>
                                <w:sz w:val="24"/>
                                <w:szCs w:val="24"/>
                              </w:rPr>
                            </w:pPr>
                            <w:r w:rsidRPr="008D4656">
                              <w:rPr>
                                <w:rFonts w:cs="Calibri"/>
                                <w:b/>
                                <w:bCs/>
                                <w:i/>
                                <w:iCs/>
                                <w:sz w:val="28"/>
                                <w:szCs w:val="28"/>
                              </w:rPr>
                              <w:t>A Pr</w:t>
                            </w:r>
                            <w:r w:rsidR="008D4656" w:rsidRPr="008D4656">
                              <w:rPr>
                                <w:rFonts w:cs="Calibri"/>
                                <w:b/>
                                <w:bCs/>
                                <w:i/>
                                <w:iCs/>
                                <w:sz w:val="28"/>
                                <w:szCs w:val="28"/>
                              </w:rPr>
                              <w:t>oject</w:t>
                            </w:r>
                            <w:r w:rsidRPr="008D4656">
                              <w:rPr>
                                <w:rFonts w:cs="Calibri"/>
                                <w:b/>
                                <w:bCs/>
                                <w:i/>
                                <w:iCs/>
                                <w:sz w:val="28"/>
                                <w:szCs w:val="28"/>
                              </w:rPr>
                              <w:t xml:space="preserve"> Report</w:t>
                            </w:r>
                          </w:p>
                          <w:p w14:paraId="6DF38EBC"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33B7C619" w14:textId="77777777" w:rsidR="003C4736" w:rsidRDefault="003C4736" w:rsidP="003C4736">
                            <w:pPr>
                              <w:widowControl w:val="0"/>
                              <w:autoSpaceDE w:val="0"/>
                              <w:autoSpaceDN w:val="0"/>
                              <w:adjustRightInd w:val="0"/>
                              <w:jc w:val="center"/>
                              <w:rPr>
                                <w:rFonts w:ascii="Times New Roman" w:hAnsi="Times New Roman"/>
                                <w:sz w:val="24"/>
                                <w:szCs w:val="24"/>
                              </w:rPr>
                            </w:pPr>
                            <w:r>
                              <w:rPr>
                                <w:rFonts w:cs="Calibri"/>
                                <w:i/>
                                <w:iCs/>
                                <w:sz w:val="30"/>
                                <w:szCs w:val="30"/>
                              </w:rPr>
                              <w:t>on</w:t>
                            </w:r>
                          </w:p>
                          <w:p w14:paraId="2C37740A"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1A104B1D" w14:textId="07CF696B" w:rsidR="003C4736" w:rsidRPr="000004CA" w:rsidRDefault="00EF0EBD" w:rsidP="000004CA">
                            <w:pPr>
                              <w:widowControl w:val="0"/>
                              <w:autoSpaceDE w:val="0"/>
                              <w:autoSpaceDN w:val="0"/>
                              <w:adjustRightInd w:val="0"/>
                              <w:jc w:val="center"/>
                              <w:rPr>
                                <w:rFonts w:cs="Calibri"/>
                                <w:b/>
                                <w:bCs/>
                                <w:sz w:val="44"/>
                                <w:szCs w:val="44"/>
                              </w:rPr>
                            </w:pPr>
                            <w:r>
                              <w:rPr>
                                <w:rFonts w:cs="Calibri"/>
                                <w:b/>
                                <w:bCs/>
                                <w:sz w:val="44"/>
                                <w:szCs w:val="44"/>
                              </w:rPr>
                              <w:t>Parallelization Of Python Web Scraper</w:t>
                            </w:r>
                          </w:p>
                          <w:p w14:paraId="7E1E6861" w14:textId="16D999BF" w:rsidR="003C4736" w:rsidRDefault="003C4736" w:rsidP="003C4736">
                            <w:pPr>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carried out as part of the </w:t>
                            </w:r>
                            <w:r w:rsidR="00EF0EBD">
                              <w:rPr>
                                <w:rFonts w:cs="Calibri"/>
                                <w:b/>
                                <w:bCs/>
                                <w:i/>
                                <w:iCs/>
                                <w:sz w:val="28"/>
                                <w:szCs w:val="28"/>
                              </w:rPr>
                              <w:t>Parallel</w:t>
                            </w:r>
                            <w:r w:rsidR="000004CA">
                              <w:rPr>
                                <w:rFonts w:cs="Calibri"/>
                                <w:b/>
                                <w:bCs/>
                                <w:i/>
                                <w:iCs/>
                                <w:sz w:val="28"/>
                                <w:szCs w:val="28"/>
                              </w:rPr>
                              <w:t xml:space="preserve"> </w:t>
                            </w:r>
                            <w:r w:rsidR="00EF0EBD">
                              <w:rPr>
                                <w:rFonts w:cs="Calibri"/>
                                <w:b/>
                                <w:bCs/>
                                <w:i/>
                                <w:iCs/>
                                <w:sz w:val="28"/>
                                <w:szCs w:val="28"/>
                              </w:rPr>
                              <w:t>Programming</w:t>
                            </w:r>
                            <w:r w:rsidR="000004CA">
                              <w:rPr>
                                <w:rFonts w:cs="Calibri"/>
                                <w:b/>
                                <w:bCs/>
                                <w:i/>
                                <w:iCs/>
                                <w:sz w:val="28"/>
                                <w:szCs w:val="28"/>
                              </w:rPr>
                              <w:t xml:space="preserve"> Lab</w:t>
                            </w:r>
                            <w:r>
                              <w:rPr>
                                <w:rFonts w:cs="Calibri"/>
                                <w:i/>
                                <w:iCs/>
                                <w:sz w:val="28"/>
                                <w:szCs w:val="28"/>
                              </w:rPr>
                              <w:t xml:space="preserve"> Submitted </w:t>
                            </w:r>
                          </w:p>
                          <w:p w14:paraId="6F975110" w14:textId="77777777" w:rsidR="00394E19" w:rsidRPr="00394E19" w:rsidRDefault="00394E19" w:rsidP="0025212F">
                            <w:pPr>
                              <w:pStyle w:val="NormalWeb"/>
                              <w:spacing w:before="0" w:beforeAutospacing="0" w:after="0" w:afterAutospacing="0"/>
                              <w:jc w:val="center"/>
                              <w:rPr>
                                <w:sz w:val="28"/>
                                <w:szCs w:val="28"/>
                              </w:rPr>
                            </w:pPr>
                          </w:p>
                          <w:p w14:paraId="1B0DCE86" w14:textId="77777777" w:rsidR="0025212F" w:rsidRDefault="008D4656" w:rsidP="0025212F">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0025212F" w:rsidRPr="00394E19">
                              <w:rPr>
                                <w:rFonts w:eastAsia="Calibri" w:cs="Arial"/>
                                <w:color w:val="000000"/>
                                <w:kern w:val="24"/>
                              </w:rPr>
                              <w:t>y</w:t>
                            </w:r>
                          </w:p>
                          <w:p w14:paraId="7BB899F5" w14:textId="77777777" w:rsidR="00394E19" w:rsidRPr="00394E19" w:rsidRDefault="00394E19" w:rsidP="0025212F">
                            <w:pPr>
                              <w:pStyle w:val="NormalWeb"/>
                              <w:spacing w:before="0" w:beforeAutospacing="0" w:after="0" w:afterAutospacing="0"/>
                              <w:jc w:val="center"/>
                            </w:pPr>
                          </w:p>
                          <w:p w14:paraId="73F73D71" w14:textId="4DDCB130" w:rsidR="0025212F" w:rsidRDefault="00EF0EBD"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Sughosh Deshpande</w:t>
                            </w:r>
                          </w:p>
                          <w:p w14:paraId="6EFD188D" w14:textId="2D76CDEB" w:rsidR="003C4736" w:rsidRDefault="000004CA"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w:t>
                            </w:r>
                            <w:r w:rsidR="00EF0EBD">
                              <w:rPr>
                                <w:rFonts w:eastAsia="Calibri" w:cs="Arial"/>
                                <w:b/>
                                <w:bCs/>
                                <w:color w:val="000000"/>
                                <w:kern w:val="24"/>
                                <w:sz w:val="28"/>
                                <w:szCs w:val="28"/>
                              </w:rPr>
                              <w:t>209309046</w:t>
                            </w:r>
                            <w:r>
                              <w:rPr>
                                <w:rFonts w:eastAsia="Calibri" w:cs="Arial"/>
                                <w:b/>
                                <w:bCs/>
                                <w:color w:val="000000"/>
                                <w:kern w:val="24"/>
                                <w:sz w:val="28"/>
                                <w:szCs w:val="28"/>
                              </w:rPr>
                              <w:t>)</w:t>
                            </w:r>
                          </w:p>
                          <w:p w14:paraId="76ABA291" w14:textId="514B5ED4" w:rsidR="00EF0EBD" w:rsidRDefault="00EF0EBD"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(Section- A)</w:t>
                            </w:r>
                          </w:p>
                          <w:p w14:paraId="7EA3C6D7" w14:textId="77777777" w:rsidR="0025212F" w:rsidRDefault="0025212F" w:rsidP="0025212F">
                            <w:pPr>
                              <w:pStyle w:val="NormalWeb"/>
                              <w:spacing w:before="0" w:beforeAutospacing="0" w:after="0" w:afterAutospacing="0"/>
                              <w:jc w:val="center"/>
                              <w:rPr>
                                <w:rFonts w:eastAsia="Calibri" w:cs="Arial"/>
                                <w:color w:val="000000"/>
                                <w:kern w:val="24"/>
                              </w:rPr>
                            </w:pPr>
                          </w:p>
                          <w:p w14:paraId="6C101C6A" w14:textId="77777777" w:rsidR="00770595" w:rsidRDefault="00770595" w:rsidP="0025212F">
                            <w:pPr>
                              <w:pStyle w:val="NormalWeb"/>
                              <w:spacing w:before="0" w:beforeAutospacing="0" w:after="0" w:afterAutospacing="0"/>
                              <w:jc w:val="center"/>
                              <w:rPr>
                                <w:rFonts w:eastAsia="Calibri" w:cs="Arial"/>
                                <w:color w:val="000000"/>
                                <w:kern w:val="24"/>
                              </w:rPr>
                            </w:pPr>
                          </w:p>
                          <w:p w14:paraId="411F0784" w14:textId="77777777" w:rsidR="008D4656" w:rsidRDefault="008D4656" w:rsidP="008D4656">
                            <w:pPr>
                              <w:widowControl w:val="0"/>
                              <w:autoSpaceDE w:val="0"/>
                              <w:autoSpaceDN w:val="0"/>
                              <w:adjustRightInd w:val="0"/>
                              <w:jc w:val="center"/>
                              <w:rPr>
                                <w:rFonts w:ascii="Times New Roman" w:hAnsi="Times New Roman"/>
                                <w:sz w:val="24"/>
                                <w:szCs w:val="24"/>
                              </w:rPr>
                            </w:pPr>
                            <w:r>
                              <w:rPr>
                                <w:rFonts w:cs="Calibri"/>
                                <w:i/>
                                <w:iCs/>
                                <w:sz w:val="28"/>
                                <w:szCs w:val="28"/>
                              </w:rPr>
                              <w:t>in partial fulfilment for the award of the degree</w:t>
                            </w:r>
                            <w:r>
                              <w:rPr>
                                <w:rFonts w:ascii="Times New Roman" w:hAnsi="Times New Roman"/>
                                <w:sz w:val="24"/>
                                <w:szCs w:val="24"/>
                              </w:rPr>
                              <w:t xml:space="preserve"> </w:t>
                            </w:r>
                            <w:r>
                              <w:rPr>
                                <w:rFonts w:cs="Calibri"/>
                                <w:i/>
                                <w:iCs/>
                                <w:sz w:val="28"/>
                                <w:szCs w:val="28"/>
                              </w:rPr>
                              <w:t>of</w:t>
                            </w:r>
                          </w:p>
                          <w:p w14:paraId="5E703A47" w14:textId="77777777" w:rsidR="008D4656" w:rsidRDefault="008D4656" w:rsidP="008D4656">
                            <w:pPr>
                              <w:widowControl w:val="0"/>
                              <w:autoSpaceDE w:val="0"/>
                              <w:autoSpaceDN w:val="0"/>
                              <w:adjustRightInd w:val="0"/>
                              <w:spacing w:line="325" w:lineRule="exact"/>
                              <w:jc w:val="center"/>
                              <w:rPr>
                                <w:rFonts w:ascii="Times New Roman" w:hAnsi="Times New Roman"/>
                                <w:sz w:val="24"/>
                                <w:szCs w:val="24"/>
                              </w:rPr>
                            </w:pPr>
                          </w:p>
                          <w:p w14:paraId="1278A224" w14:textId="77777777" w:rsidR="008D4656" w:rsidRDefault="008D4656" w:rsidP="008D4656">
                            <w:pPr>
                              <w:widowControl w:val="0"/>
                              <w:autoSpaceDE w:val="0"/>
                              <w:autoSpaceDN w:val="0"/>
                              <w:adjustRightInd w:val="0"/>
                              <w:jc w:val="center"/>
                              <w:rPr>
                                <w:rFonts w:ascii="Times New Roman" w:hAnsi="Times New Roman"/>
                                <w:sz w:val="24"/>
                                <w:szCs w:val="24"/>
                              </w:rPr>
                            </w:pPr>
                            <w:r>
                              <w:rPr>
                                <w:rFonts w:cs="Calibri"/>
                                <w:b/>
                                <w:bCs/>
                                <w:sz w:val="32"/>
                                <w:szCs w:val="32"/>
                              </w:rPr>
                              <w:t>Bachelor of Technology</w:t>
                            </w:r>
                          </w:p>
                          <w:p w14:paraId="38F10B95" w14:textId="77777777" w:rsidR="008D4656" w:rsidRDefault="008D4656" w:rsidP="008D4656">
                            <w:pPr>
                              <w:widowControl w:val="0"/>
                              <w:autoSpaceDE w:val="0"/>
                              <w:autoSpaceDN w:val="0"/>
                              <w:adjustRightInd w:val="0"/>
                              <w:spacing w:line="192" w:lineRule="exact"/>
                              <w:jc w:val="center"/>
                              <w:rPr>
                                <w:rFonts w:ascii="Times New Roman" w:hAnsi="Times New Roman"/>
                                <w:sz w:val="24"/>
                                <w:szCs w:val="24"/>
                              </w:rPr>
                            </w:pPr>
                          </w:p>
                          <w:p w14:paraId="12561811" w14:textId="77777777" w:rsidR="008D4656" w:rsidRPr="008D4656" w:rsidRDefault="008D4656" w:rsidP="008D4656">
                            <w:pPr>
                              <w:widowControl w:val="0"/>
                              <w:autoSpaceDE w:val="0"/>
                              <w:autoSpaceDN w:val="0"/>
                              <w:adjustRightInd w:val="0"/>
                              <w:jc w:val="center"/>
                              <w:rPr>
                                <w:rFonts w:ascii="Times New Roman" w:hAnsi="Times New Roman"/>
                                <w:sz w:val="24"/>
                                <w:szCs w:val="24"/>
                              </w:rPr>
                            </w:pPr>
                            <w:r w:rsidRPr="008D4656">
                              <w:rPr>
                                <w:rFonts w:cs="Calibri"/>
                                <w:sz w:val="24"/>
                                <w:szCs w:val="24"/>
                              </w:rPr>
                              <w:t>in</w:t>
                            </w:r>
                          </w:p>
                          <w:p w14:paraId="0BE5FBDA" w14:textId="77777777" w:rsidR="008D4656" w:rsidRDefault="008D4656" w:rsidP="008D4656">
                            <w:pPr>
                              <w:widowControl w:val="0"/>
                              <w:autoSpaceDE w:val="0"/>
                              <w:autoSpaceDN w:val="0"/>
                              <w:adjustRightInd w:val="0"/>
                              <w:spacing w:line="185" w:lineRule="exact"/>
                              <w:jc w:val="center"/>
                              <w:rPr>
                                <w:rFonts w:ascii="Times New Roman" w:hAnsi="Times New Roman"/>
                                <w:sz w:val="24"/>
                                <w:szCs w:val="24"/>
                              </w:rPr>
                            </w:pPr>
                          </w:p>
                          <w:p w14:paraId="10FB8C1A" w14:textId="2E43299D" w:rsidR="008D4656" w:rsidRPr="00865225" w:rsidRDefault="000004CA" w:rsidP="008D4656">
                            <w:pPr>
                              <w:widowControl w:val="0"/>
                              <w:autoSpaceDE w:val="0"/>
                              <w:autoSpaceDN w:val="0"/>
                              <w:adjustRightInd w:val="0"/>
                              <w:jc w:val="center"/>
                              <w:rPr>
                                <w:rFonts w:cs="Calibri"/>
                                <w:b/>
                                <w:bCs/>
                                <w:sz w:val="32"/>
                                <w:szCs w:val="32"/>
                              </w:rPr>
                            </w:pPr>
                            <w:r>
                              <w:rPr>
                                <w:rFonts w:cs="Calibri"/>
                                <w:b/>
                                <w:bCs/>
                                <w:sz w:val="32"/>
                                <w:szCs w:val="32"/>
                              </w:rPr>
                              <w:t>Data Science and Engineering</w:t>
                            </w:r>
                          </w:p>
                          <w:p w14:paraId="1D3A73E0" w14:textId="77777777" w:rsidR="008D4656" w:rsidRDefault="008D4656" w:rsidP="0025212F">
                            <w:pPr>
                              <w:pStyle w:val="NormalWeb"/>
                              <w:spacing w:before="0" w:beforeAutospacing="0" w:after="0" w:afterAutospacing="0"/>
                              <w:jc w:val="center"/>
                              <w:rPr>
                                <w:rFonts w:eastAsia="Calibri" w:cs="Arial"/>
                                <w:color w:val="000000"/>
                                <w:kern w:val="24"/>
                              </w:rPr>
                            </w:pPr>
                          </w:p>
                          <w:p w14:paraId="667C1537" w14:textId="77777777" w:rsidR="008D4656" w:rsidRDefault="008D4656" w:rsidP="0025212F">
                            <w:pPr>
                              <w:pStyle w:val="NormalWeb"/>
                              <w:spacing w:before="0" w:beforeAutospacing="0" w:after="0" w:afterAutospacing="0"/>
                              <w:jc w:val="center"/>
                              <w:rPr>
                                <w:rFonts w:eastAsia="Calibri" w:cs="Arial"/>
                                <w:color w:val="000000"/>
                                <w:kern w:val="24"/>
                              </w:rPr>
                            </w:pPr>
                          </w:p>
                          <w:p w14:paraId="4146CBB4" w14:textId="77777777" w:rsidR="008D4656" w:rsidRDefault="008D4656" w:rsidP="0025212F">
                            <w:pPr>
                              <w:pStyle w:val="NormalWeb"/>
                              <w:spacing w:before="0" w:beforeAutospacing="0" w:after="0" w:afterAutospacing="0"/>
                              <w:jc w:val="center"/>
                              <w:rPr>
                                <w:rFonts w:eastAsia="Calibri" w:cs="Arial"/>
                                <w:color w:val="000000"/>
                                <w:kern w:val="24"/>
                              </w:rPr>
                            </w:pPr>
                          </w:p>
                          <w:p w14:paraId="5401815F" w14:textId="77777777" w:rsidR="008D4656" w:rsidRPr="00394E19" w:rsidRDefault="008D4656" w:rsidP="0025212F">
                            <w:pPr>
                              <w:pStyle w:val="NormalWeb"/>
                              <w:spacing w:before="0" w:beforeAutospacing="0" w:after="0" w:afterAutospacing="0"/>
                              <w:jc w:val="center"/>
                              <w:rPr>
                                <w:rFonts w:eastAsia="Calibri" w:cs="Arial"/>
                                <w:color w:val="000000"/>
                                <w:kern w:val="24"/>
                              </w:rPr>
                            </w:pPr>
                          </w:p>
                          <w:p w14:paraId="58CCF034" w14:textId="77777777" w:rsidR="0025212F" w:rsidRPr="00394E19" w:rsidRDefault="0025212F" w:rsidP="0025212F">
                            <w:pPr>
                              <w:pStyle w:val="NormalWeb"/>
                              <w:spacing w:before="0" w:beforeAutospacing="0" w:after="0" w:afterAutospacing="0"/>
                              <w:jc w:val="center"/>
                              <w:rPr>
                                <w:rFonts w:eastAsia="Calibri" w:cs="Arial"/>
                                <w:color w:val="000000"/>
                                <w:kern w:val="24"/>
                              </w:rPr>
                            </w:pPr>
                          </w:p>
                          <w:p w14:paraId="4927DACC" w14:textId="77777777" w:rsidR="0025212F" w:rsidRPr="00394E19" w:rsidRDefault="0025212F" w:rsidP="0025212F">
                            <w:pPr>
                              <w:pStyle w:val="NormalWeb"/>
                              <w:spacing w:before="0" w:beforeAutospacing="0" w:after="0" w:afterAutospacing="0"/>
                              <w:jc w:val="center"/>
                            </w:pPr>
                            <w:r w:rsidRPr="00394E19">
                              <w:rPr>
                                <w:rFonts w:eastAsia="Calibri" w:cs="Arial"/>
                                <w:color w:val="000000"/>
                                <w:kern w:val="24"/>
                              </w:rPr>
                              <w:t>Under the Guidance of</w:t>
                            </w:r>
                          </w:p>
                          <w:p w14:paraId="1901B122" w14:textId="77777777" w:rsidR="0025212F" w:rsidRPr="00394E19" w:rsidRDefault="00E81E3D" w:rsidP="0025212F">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sidR="003C4736">
                              <w:rPr>
                                <w:rFonts w:eastAsia="Calibri" w:cs="Arial"/>
                                <w:b/>
                                <w:bCs/>
                                <w:color w:val="000000"/>
                                <w:kern w:val="24"/>
                                <w:sz w:val="28"/>
                                <w:szCs w:val="28"/>
                              </w:rPr>
                              <w:t>N</w:t>
                            </w:r>
                            <w:r w:rsidRPr="00394E19">
                              <w:rPr>
                                <w:rFonts w:eastAsia="Calibri" w:cs="Arial"/>
                                <w:b/>
                                <w:bCs/>
                                <w:color w:val="000000"/>
                                <w:kern w:val="24"/>
                                <w:sz w:val="28"/>
                                <w:szCs w:val="28"/>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6B585" id="Rectangle 1" o:spid="_x0000_s1026" style="position:absolute;left:0;text-align:left;margin-left:0;margin-top:1pt;width:478.65pt;height:346.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" filled="f" stroked="f">
                <v:path arrowok="t"/>
                <v:textbox>
                  <w:txbxContent>
                    <w:p w14:paraId="21D470AE" w14:textId="77777777" w:rsidR="003C4736" w:rsidRPr="008D4656" w:rsidRDefault="003C4736" w:rsidP="003C4736">
                      <w:pPr>
                        <w:widowControl w:val="0"/>
                        <w:autoSpaceDE w:val="0"/>
                        <w:autoSpaceDN w:val="0"/>
                        <w:adjustRightInd w:val="0"/>
                        <w:spacing w:line="239" w:lineRule="auto"/>
                        <w:jc w:val="center"/>
                        <w:rPr>
                          <w:rFonts w:ascii="Times New Roman" w:hAnsi="Times New Roman"/>
                          <w:b/>
                          <w:bCs/>
                          <w:sz w:val="24"/>
                          <w:szCs w:val="24"/>
                        </w:rPr>
                      </w:pPr>
                      <w:r w:rsidRPr="008D4656">
                        <w:rPr>
                          <w:rFonts w:cs="Calibri"/>
                          <w:b/>
                          <w:bCs/>
                          <w:i/>
                          <w:iCs/>
                          <w:sz w:val="28"/>
                          <w:szCs w:val="28"/>
                        </w:rPr>
                        <w:t>A Pr</w:t>
                      </w:r>
                      <w:r w:rsidR="008D4656" w:rsidRPr="008D4656">
                        <w:rPr>
                          <w:rFonts w:cs="Calibri"/>
                          <w:b/>
                          <w:bCs/>
                          <w:i/>
                          <w:iCs/>
                          <w:sz w:val="28"/>
                          <w:szCs w:val="28"/>
                        </w:rPr>
                        <w:t>oject</w:t>
                      </w:r>
                      <w:r w:rsidRPr="008D4656">
                        <w:rPr>
                          <w:rFonts w:cs="Calibri"/>
                          <w:b/>
                          <w:bCs/>
                          <w:i/>
                          <w:iCs/>
                          <w:sz w:val="28"/>
                          <w:szCs w:val="28"/>
                        </w:rPr>
                        <w:t xml:space="preserve"> Report</w:t>
                      </w:r>
                    </w:p>
                    <w:p w14:paraId="6DF38EBC"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33B7C619" w14:textId="77777777" w:rsidR="003C4736" w:rsidRDefault="003C4736" w:rsidP="003C4736">
                      <w:pPr>
                        <w:widowControl w:val="0"/>
                        <w:autoSpaceDE w:val="0"/>
                        <w:autoSpaceDN w:val="0"/>
                        <w:adjustRightInd w:val="0"/>
                        <w:jc w:val="center"/>
                        <w:rPr>
                          <w:rFonts w:ascii="Times New Roman" w:hAnsi="Times New Roman"/>
                          <w:sz w:val="24"/>
                          <w:szCs w:val="24"/>
                        </w:rPr>
                      </w:pPr>
                      <w:r>
                        <w:rPr>
                          <w:rFonts w:cs="Calibri"/>
                          <w:i/>
                          <w:iCs/>
                          <w:sz w:val="30"/>
                          <w:szCs w:val="30"/>
                        </w:rPr>
                        <w:t>on</w:t>
                      </w:r>
                    </w:p>
                    <w:p w14:paraId="2C37740A" w14:textId="77777777" w:rsidR="003C4736" w:rsidRDefault="003C4736" w:rsidP="003C4736">
                      <w:pPr>
                        <w:widowControl w:val="0"/>
                        <w:autoSpaceDE w:val="0"/>
                        <w:autoSpaceDN w:val="0"/>
                        <w:adjustRightInd w:val="0"/>
                        <w:spacing w:line="186" w:lineRule="exact"/>
                        <w:jc w:val="center"/>
                        <w:rPr>
                          <w:rFonts w:ascii="Times New Roman" w:hAnsi="Times New Roman"/>
                          <w:sz w:val="24"/>
                          <w:szCs w:val="24"/>
                        </w:rPr>
                      </w:pPr>
                    </w:p>
                    <w:p w14:paraId="1A104B1D" w14:textId="07CF696B" w:rsidR="003C4736" w:rsidRPr="000004CA" w:rsidRDefault="00EF0EBD" w:rsidP="000004CA">
                      <w:pPr>
                        <w:widowControl w:val="0"/>
                        <w:autoSpaceDE w:val="0"/>
                        <w:autoSpaceDN w:val="0"/>
                        <w:adjustRightInd w:val="0"/>
                        <w:jc w:val="center"/>
                        <w:rPr>
                          <w:rFonts w:cs="Calibri"/>
                          <w:b/>
                          <w:bCs/>
                          <w:sz w:val="44"/>
                          <w:szCs w:val="44"/>
                        </w:rPr>
                      </w:pPr>
                      <w:r>
                        <w:rPr>
                          <w:rFonts w:cs="Calibri"/>
                          <w:b/>
                          <w:bCs/>
                          <w:sz w:val="44"/>
                          <w:szCs w:val="44"/>
                        </w:rPr>
                        <w:t>Parallelization Of Python Web Scraper</w:t>
                      </w:r>
                    </w:p>
                    <w:p w14:paraId="7E1E6861" w14:textId="16D999BF" w:rsidR="003C4736" w:rsidRDefault="003C4736" w:rsidP="003C4736">
                      <w:pPr>
                        <w:widowControl w:val="0"/>
                        <w:overflowPunct w:val="0"/>
                        <w:autoSpaceDE w:val="0"/>
                        <w:autoSpaceDN w:val="0"/>
                        <w:adjustRightInd w:val="0"/>
                        <w:spacing w:line="329" w:lineRule="auto"/>
                        <w:jc w:val="center"/>
                        <w:rPr>
                          <w:rFonts w:ascii="Times New Roman" w:hAnsi="Times New Roman"/>
                          <w:sz w:val="24"/>
                          <w:szCs w:val="24"/>
                        </w:rPr>
                      </w:pPr>
                      <w:r>
                        <w:rPr>
                          <w:rFonts w:cs="Calibri"/>
                          <w:i/>
                          <w:iCs/>
                          <w:sz w:val="28"/>
                          <w:szCs w:val="28"/>
                        </w:rPr>
                        <w:t xml:space="preserve">carried out as part of the </w:t>
                      </w:r>
                      <w:r w:rsidR="00EF0EBD">
                        <w:rPr>
                          <w:rFonts w:cs="Calibri"/>
                          <w:b/>
                          <w:bCs/>
                          <w:i/>
                          <w:iCs/>
                          <w:sz w:val="28"/>
                          <w:szCs w:val="28"/>
                        </w:rPr>
                        <w:t>Parallel</w:t>
                      </w:r>
                      <w:r w:rsidR="000004CA">
                        <w:rPr>
                          <w:rFonts w:cs="Calibri"/>
                          <w:b/>
                          <w:bCs/>
                          <w:i/>
                          <w:iCs/>
                          <w:sz w:val="28"/>
                          <w:szCs w:val="28"/>
                        </w:rPr>
                        <w:t xml:space="preserve"> </w:t>
                      </w:r>
                      <w:r w:rsidR="00EF0EBD">
                        <w:rPr>
                          <w:rFonts w:cs="Calibri"/>
                          <w:b/>
                          <w:bCs/>
                          <w:i/>
                          <w:iCs/>
                          <w:sz w:val="28"/>
                          <w:szCs w:val="28"/>
                        </w:rPr>
                        <w:t>Programming</w:t>
                      </w:r>
                      <w:r w:rsidR="000004CA">
                        <w:rPr>
                          <w:rFonts w:cs="Calibri"/>
                          <w:b/>
                          <w:bCs/>
                          <w:i/>
                          <w:iCs/>
                          <w:sz w:val="28"/>
                          <w:szCs w:val="28"/>
                        </w:rPr>
                        <w:t xml:space="preserve"> Lab</w:t>
                      </w:r>
                      <w:r>
                        <w:rPr>
                          <w:rFonts w:cs="Calibri"/>
                          <w:i/>
                          <w:iCs/>
                          <w:sz w:val="28"/>
                          <w:szCs w:val="28"/>
                        </w:rPr>
                        <w:t xml:space="preserve"> Submitted </w:t>
                      </w:r>
                    </w:p>
                    <w:p w14:paraId="6F975110" w14:textId="77777777" w:rsidR="00394E19" w:rsidRPr="00394E19" w:rsidRDefault="00394E19" w:rsidP="0025212F">
                      <w:pPr>
                        <w:pStyle w:val="NormalWeb"/>
                        <w:spacing w:before="0" w:beforeAutospacing="0" w:after="0" w:afterAutospacing="0"/>
                        <w:jc w:val="center"/>
                        <w:rPr>
                          <w:sz w:val="28"/>
                          <w:szCs w:val="28"/>
                        </w:rPr>
                      </w:pPr>
                    </w:p>
                    <w:p w14:paraId="1B0DCE86" w14:textId="77777777" w:rsidR="0025212F" w:rsidRDefault="008D4656" w:rsidP="0025212F">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0025212F" w:rsidRPr="00394E19">
                        <w:rPr>
                          <w:rFonts w:eastAsia="Calibri" w:cs="Arial"/>
                          <w:color w:val="000000"/>
                          <w:kern w:val="24"/>
                        </w:rPr>
                        <w:t>y</w:t>
                      </w:r>
                    </w:p>
                    <w:p w14:paraId="7BB899F5" w14:textId="77777777" w:rsidR="00394E19" w:rsidRPr="00394E19" w:rsidRDefault="00394E19" w:rsidP="0025212F">
                      <w:pPr>
                        <w:pStyle w:val="NormalWeb"/>
                        <w:spacing w:before="0" w:beforeAutospacing="0" w:after="0" w:afterAutospacing="0"/>
                        <w:jc w:val="center"/>
                      </w:pPr>
                    </w:p>
                    <w:p w14:paraId="73F73D71" w14:textId="4DDCB130" w:rsidR="0025212F" w:rsidRDefault="00EF0EBD"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Sughosh Deshpande</w:t>
                      </w:r>
                    </w:p>
                    <w:p w14:paraId="6EFD188D" w14:textId="2D76CDEB" w:rsidR="003C4736" w:rsidRDefault="000004CA"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w:t>
                      </w:r>
                      <w:r w:rsidR="00EF0EBD">
                        <w:rPr>
                          <w:rFonts w:eastAsia="Calibri" w:cs="Arial"/>
                          <w:b/>
                          <w:bCs/>
                          <w:color w:val="000000"/>
                          <w:kern w:val="24"/>
                          <w:sz w:val="28"/>
                          <w:szCs w:val="28"/>
                        </w:rPr>
                        <w:t>209309046</w:t>
                      </w:r>
                      <w:r>
                        <w:rPr>
                          <w:rFonts w:eastAsia="Calibri" w:cs="Arial"/>
                          <w:b/>
                          <w:bCs/>
                          <w:color w:val="000000"/>
                          <w:kern w:val="24"/>
                          <w:sz w:val="28"/>
                          <w:szCs w:val="28"/>
                        </w:rPr>
                        <w:t>)</w:t>
                      </w:r>
                    </w:p>
                    <w:p w14:paraId="76ABA291" w14:textId="514B5ED4" w:rsidR="00EF0EBD" w:rsidRDefault="00EF0EBD" w:rsidP="0025212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(Section- A)</w:t>
                      </w:r>
                    </w:p>
                    <w:p w14:paraId="7EA3C6D7" w14:textId="77777777" w:rsidR="0025212F" w:rsidRDefault="0025212F" w:rsidP="0025212F">
                      <w:pPr>
                        <w:pStyle w:val="NormalWeb"/>
                        <w:spacing w:before="0" w:beforeAutospacing="0" w:after="0" w:afterAutospacing="0"/>
                        <w:jc w:val="center"/>
                        <w:rPr>
                          <w:rFonts w:eastAsia="Calibri" w:cs="Arial"/>
                          <w:color w:val="000000"/>
                          <w:kern w:val="24"/>
                        </w:rPr>
                      </w:pPr>
                    </w:p>
                    <w:p w14:paraId="6C101C6A" w14:textId="77777777" w:rsidR="00770595" w:rsidRDefault="00770595" w:rsidP="0025212F">
                      <w:pPr>
                        <w:pStyle w:val="NormalWeb"/>
                        <w:spacing w:before="0" w:beforeAutospacing="0" w:after="0" w:afterAutospacing="0"/>
                        <w:jc w:val="center"/>
                        <w:rPr>
                          <w:rFonts w:eastAsia="Calibri" w:cs="Arial"/>
                          <w:color w:val="000000"/>
                          <w:kern w:val="24"/>
                        </w:rPr>
                      </w:pPr>
                    </w:p>
                    <w:p w14:paraId="411F0784" w14:textId="77777777" w:rsidR="008D4656" w:rsidRDefault="008D4656" w:rsidP="008D4656">
                      <w:pPr>
                        <w:widowControl w:val="0"/>
                        <w:autoSpaceDE w:val="0"/>
                        <w:autoSpaceDN w:val="0"/>
                        <w:adjustRightInd w:val="0"/>
                        <w:jc w:val="center"/>
                        <w:rPr>
                          <w:rFonts w:ascii="Times New Roman" w:hAnsi="Times New Roman"/>
                          <w:sz w:val="24"/>
                          <w:szCs w:val="24"/>
                        </w:rPr>
                      </w:pPr>
                      <w:r>
                        <w:rPr>
                          <w:rFonts w:cs="Calibri"/>
                          <w:i/>
                          <w:iCs/>
                          <w:sz w:val="28"/>
                          <w:szCs w:val="28"/>
                        </w:rPr>
                        <w:t>in partial fulfilment for the award of the degree</w:t>
                      </w:r>
                      <w:r>
                        <w:rPr>
                          <w:rFonts w:ascii="Times New Roman" w:hAnsi="Times New Roman"/>
                          <w:sz w:val="24"/>
                          <w:szCs w:val="24"/>
                        </w:rPr>
                        <w:t xml:space="preserve"> </w:t>
                      </w:r>
                      <w:r>
                        <w:rPr>
                          <w:rFonts w:cs="Calibri"/>
                          <w:i/>
                          <w:iCs/>
                          <w:sz w:val="28"/>
                          <w:szCs w:val="28"/>
                        </w:rPr>
                        <w:t>of</w:t>
                      </w:r>
                    </w:p>
                    <w:p w14:paraId="5E703A47" w14:textId="77777777" w:rsidR="008D4656" w:rsidRDefault="008D4656" w:rsidP="008D4656">
                      <w:pPr>
                        <w:widowControl w:val="0"/>
                        <w:autoSpaceDE w:val="0"/>
                        <w:autoSpaceDN w:val="0"/>
                        <w:adjustRightInd w:val="0"/>
                        <w:spacing w:line="325" w:lineRule="exact"/>
                        <w:jc w:val="center"/>
                        <w:rPr>
                          <w:rFonts w:ascii="Times New Roman" w:hAnsi="Times New Roman"/>
                          <w:sz w:val="24"/>
                          <w:szCs w:val="24"/>
                        </w:rPr>
                      </w:pPr>
                    </w:p>
                    <w:p w14:paraId="1278A224" w14:textId="77777777" w:rsidR="008D4656" w:rsidRDefault="008D4656" w:rsidP="008D4656">
                      <w:pPr>
                        <w:widowControl w:val="0"/>
                        <w:autoSpaceDE w:val="0"/>
                        <w:autoSpaceDN w:val="0"/>
                        <w:adjustRightInd w:val="0"/>
                        <w:jc w:val="center"/>
                        <w:rPr>
                          <w:rFonts w:ascii="Times New Roman" w:hAnsi="Times New Roman"/>
                          <w:sz w:val="24"/>
                          <w:szCs w:val="24"/>
                        </w:rPr>
                      </w:pPr>
                      <w:r>
                        <w:rPr>
                          <w:rFonts w:cs="Calibri"/>
                          <w:b/>
                          <w:bCs/>
                          <w:sz w:val="32"/>
                          <w:szCs w:val="32"/>
                        </w:rPr>
                        <w:t>Bachelor of Technology</w:t>
                      </w:r>
                    </w:p>
                    <w:p w14:paraId="38F10B95" w14:textId="77777777" w:rsidR="008D4656" w:rsidRDefault="008D4656" w:rsidP="008D4656">
                      <w:pPr>
                        <w:widowControl w:val="0"/>
                        <w:autoSpaceDE w:val="0"/>
                        <w:autoSpaceDN w:val="0"/>
                        <w:adjustRightInd w:val="0"/>
                        <w:spacing w:line="192" w:lineRule="exact"/>
                        <w:jc w:val="center"/>
                        <w:rPr>
                          <w:rFonts w:ascii="Times New Roman" w:hAnsi="Times New Roman"/>
                          <w:sz w:val="24"/>
                          <w:szCs w:val="24"/>
                        </w:rPr>
                      </w:pPr>
                    </w:p>
                    <w:p w14:paraId="12561811" w14:textId="77777777" w:rsidR="008D4656" w:rsidRPr="008D4656" w:rsidRDefault="008D4656" w:rsidP="008D4656">
                      <w:pPr>
                        <w:widowControl w:val="0"/>
                        <w:autoSpaceDE w:val="0"/>
                        <w:autoSpaceDN w:val="0"/>
                        <w:adjustRightInd w:val="0"/>
                        <w:jc w:val="center"/>
                        <w:rPr>
                          <w:rFonts w:ascii="Times New Roman" w:hAnsi="Times New Roman"/>
                          <w:sz w:val="24"/>
                          <w:szCs w:val="24"/>
                        </w:rPr>
                      </w:pPr>
                      <w:r w:rsidRPr="008D4656">
                        <w:rPr>
                          <w:rFonts w:cs="Calibri"/>
                          <w:sz w:val="24"/>
                          <w:szCs w:val="24"/>
                        </w:rPr>
                        <w:t>in</w:t>
                      </w:r>
                    </w:p>
                    <w:p w14:paraId="0BE5FBDA" w14:textId="77777777" w:rsidR="008D4656" w:rsidRDefault="008D4656" w:rsidP="008D4656">
                      <w:pPr>
                        <w:widowControl w:val="0"/>
                        <w:autoSpaceDE w:val="0"/>
                        <w:autoSpaceDN w:val="0"/>
                        <w:adjustRightInd w:val="0"/>
                        <w:spacing w:line="185" w:lineRule="exact"/>
                        <w:jc w:val="center"/>
                        <w:rPr>
                          <w:rFonts w:ascii="Times New Roman" w:hAnsi="Times New Roman"/>
                          <w:sz w:val="24"/>
                          <w:szCs w:val="24"/>
                        </w:rPr>
                      </w:pPr>
                    </w:p>
                    <w:p w14:paraId="10FB8C1A" w14:textId="2E43299D" w:rsidR="008D4656" w:rsidRPr="00865225" w:rsidRDefault="000004CA" w:rsidP="008D4656">
                      <w:pPr>
                        <w:widowControl w:val="0"/>
                        <w:autoSpaceDE w:val="0"/>
                        <w:autoSpaceDN w:val="0"/>
                        <w:adjustRightInd w:val="0"/>
                        <w:jc w:val="center"/>
                        <w:rPr>
                          <w:rFonts w:cs="Calibri"/>
                          <w:b/>
                          <w:bCs/>
                          <w:sz w:val="32"/>
                          <w:szCs w:val="32"/>
                        </w:rPr>
                      </w:pPr>
                      <w:r>
                        <w:rPr>
                          <w:rFonts w:cs="Calibri"/>
                          <w:b/>
                          <w:bCs/>
                          <w:sz w:val="32"/>
                          <w:szCs w:val="32"/>
                        </w:rPr>
                        <w:t>Data Science and Engineering</w:t>
                      </w:r>
                    </w:p>
                    <w:p w14:paraId="1D3A73E0" w14:textId="77777777" w:rsidR="008D4656" w:rsidRDefault="008D4656" w:rsidP="0025212F">
                      <w:pPr>
                        <w:pStyle w:val="NormalWeb"/>
                        <w:spacing w:before="0" w:beforeAutospacing="0" w:after="0" w:afterAutospacing="0"/>
                        <w:jc w:val="center"/>
                        <w:rPr>
                          <w:rFonts w:eastAsia="Calibri" w:cs="Arial"/>
                          <w:color w:val="000000"/>
                          <w:kern w:val="24"/>
                        </w:rPr>
                      </w:pPr>
                    </w:p>
                    <w:p w14:paraId="667C1537" w14:textId="77777777" w:rsidR="008D4656" w:rsidRDefault="008D4656" w:rsidP="0025212F">
                      <w:pPr>
                        <w:pStyle w:val="NormalWeb"/>
                        <w:spacing w:before="0" w:beforeAutospacing="0" w:after="0" w:afterAutospacing="0"/>
                        <w:jc w:val="center"/>
                        <w:rPr>
                          <w:rFonts w:eastAsia="Calibri" w:cs="Arial"/>
                          <w:color w:val="000000"/>
                          <w:kern w:val="24"/>
                        </w:rPr>
                      </w:pPr>
                    </w:p>
                    <w:p w14:paraId="4146CBB4" w14:textId="77777777" w:rsidR="008D4656" w:rsidRDefault="008D4656" w:rsidP="0025212F">
                      <w:pPr>
                        <w:pStyle w:val="NormalWeb"/>
                        <w:spacing w:before="0" w:beforeAutospacing="0" w:after="0" w:afterAutospacing="0"/>
                        <w:jc w:val="center"/>
                        <w:rPr>
                          <w:rFonts w:eastAsia="Calibri" w:cs="Arial"/>
                          <w:color w:val="000000"/>
                          <w:kern w:val="24"/>
                        </w:rPr>
                      </w:pPr>
                    </w:p>
                    <w:p w14:paraId="5401815F" w14:textId="77777777" w:rsidR="008D4656" w:rsidRPr="00394E19" w:rsidRDefault="008D4656" w:rsidP="0025212F">
                      <w:pPr>
                        <w:pStyle w:val="NormalWeb"/>
                        <w:spacing w:before="0" w:beforeAutospacing="0" w:after="0" w:afterAutospacing="0"/>
                        <w:jc w:val="center"/>
                        <w:rPr>
                          <w:rFonts w:eastAsia="Calibri" w:cs="Arial"/>
                          <w:color w:val="000000"/>
                          <w:kern w:val="24"/>
                        </w:rPr>
                      </w:pPr>
                    </w:p>
                    <w:p w14:paraId="58CCF034" w14:textId="77777777" w:rsidR="0025212F" w:rsidRPr="00394E19" w:rsidRDefault="0025212F" w:rsidP="0025212F">
                      <w:pPr>
                        <w:pStyle w:val="NormalWeb"/>
                        <w:spacing w:before="0" w:beforeAutospacing="0" w:after="0" w:afterAutospacing="0"/>
                        <w:jc w:val="center"/>
                        <w:rPr>
                          <w:rFonts w:eastAsia="Calibri" w:cs="Arial"/>
                          <w:color w:val="000000"/>
                          <w:kern w:val="24"/>
                        </w:rPr>
                      </w:pPr>
                    </w:p>
                    <w:p w14:paraId="4927DACC" w14:textId="77777777" w:rsidR="0025212F" w:rsidRPr="00394E19" w:rsidRDefault="0025212F" w:rsidP="0025212F">
                      <w:pPr>
                        <w:pStyle w:val="NormalWeb"/>
                        <w:spacing w:before="0" w:beforeAutospacing="0" w:after="0" w:afterAutospacing="0"/>
                        <w:jc w:val="center"/>
                      </w:pPr>
                      <w:r w:rsidRPr="00394E19">
                        <w:rPr>
                          <w:rFonts w:eastAsia="Calibri" w:cs="Arial"/>
                          <w:color w:val="000000"/>
                          <w:kern w:val="24"/>
                        </w:rPr>
                        <w:t>Under the Guidance of</w:t>
                      </w:r>
                    </w:p>
                    <w:p w14:paraId="1901B122" w14:textId="77777777" w:rsidR="0025212F" w:rsidRPr="00394E19" w:rsidRDefault="00E81E3D" w:rsidP="0025212F">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sidR="003C4736">
                        <w:rPr>
                          <w:rFonts w:eastAsia="Calibri" w:cs="Arial"/>
                          <w:b/>
                          <w:bCs/>
                          <w:color w:val="000000"/>
                          <w:kern w:val="24"/>
                          <w:sz w:val="28"/>
                          <w:szCs w:val="28"/>
                        </w:rPr>
                        <w:t>N</w:t>
                      </w:r>
                      <w:r w:rsidRPr="00394E19">
                        <w:rPr>
                          <w:rFonts w:eastAsia="Calibri" w:cs="Arial"/>
                          <w:b/>
                          <w:bCs/>
                          <w:color w:val="000000"/>
                          <w:kern w:val="24"/>
                          <w:sz w:val="28"/>
                          <w:szCs w:val="28"/>
                        </w:rPr>
                        <w:t>ame</w:t>
                      </w:r>
                    </w:p>
                  </w:txbxContent>
                </v:textbox>
              </v:rect>
            </w:pict>
          </mc:Fallback>
        </mc:AlternateContent>
      </w:r>
    </w:p>
    <w:p w14:paraId="656963E6" w14:textId="77777777" w:rsidR="003C4623" w:rsidRDefault="003C4623" w:rsidP="003C4623">
      <w:pPr>
        <w:spacing w:line="0" w:lineRule="atLeast"/>
        <w:jc w:val="center"/>
        <w:rPr>
          <w:rFonts w:ascii="Times New Roman" w:hAnsi="Times New Roman" w:cs="Times New Roman"/>
          <w:b/>
          <w:sz w:val="30"/>
        </w:rPr>
      </w:pPr>
    </w:p>
    <w:p w14:paraId="172A5FC6" w14:textId="77777777" w:rsidR="003C4623" w:rsidRDefault="003C4623" w:rsidP="003C4623">
      <w:pPr>
        <w:spacing w:line="0" w:lineRule="atLeast"/>
        <w:jc w:val="center"/>
        <w:rPr>
          <w:rFonts w:ascii="Times New Roman" w:hAnsi="Times New Roman" w:cs="Times New Roman"/>
          <w:b/>
          <w:sz w:val="30"/>
        </w:rPr>
      </w:pPr>
    </w:p>
    <w:p w14:paraId="4FA8F403" w14:textId="77777777" w:rsidR="003C4623" w:rsidRDefault="003C4623" w:rsidP="003C4623">
      <w:pPr>
        <w:spacing w:line="0" w:lineRule="atLeast"/>
        <w:jc w:val="center"/>
        <w:rPr>
          <w:rFonts w:ascii="Times New Roman" w:hAnsi="Times New Roman" w:cs="Times New Roman"/>
          <w:b/>
          <w:sz w:val="30"/>
        </w:rPr>
      </w:pPr>
    </w:p>
    <w:p w14:paraId="1FA60310" w14:textId="77777777" w:rsidR="003C4623" w:rsidRDefault="003C4623" w:rsidP="003C4623">
      <w:pPr>
        <w:spacing w:line="0" w:lineRule="atLeast"/>
        <w:jc w:val="center"/>
        <w:rPr>
          <w:rFonts w:ascii="Times New Roman" w:hAnsi="Times New Roman" w:cs="Times New Roman"/>
          <w:b/>
          <w:sz w:val="30"/>
        </w:rPr>
      </w:pPr>
    </w:p>
    <w:p w14:paraId="3ED04CD6" w14:textId="77777777" w:rsidR="006D365D" w:rsidRDefault="006D365D" w:rsidP="003C4623">
      <w:pPr>
        <w:spacing w:line="0" w:lineRule="atLeast"/>
        <w:jc w:val="center"/>
        <w:rPr>
          <w:rFonts w:ascii="Times New Roman" w:hAnsi="Times New Roman" w:cs="Times New Roman"/>
          <w:b/>
          <w:sz w:val="30"/>
        </w:rPr>
      </w:pPr>
    </w:p>
    <w:p w14:paraId="58208748" w14:textId="77777777" w:rsidR="0025212F" w:rsidRDefault="0025212F" w:rsidP="003C4623">
      <w:pPr>
        <w:spacing w:line="0" w:lineRule="atLeast"/>
        <w:jc w:val="center"/>
        <w:rPr>
          <w:sz w:val="27"/>
        </w:rPr>
      </w:pPr>
    </w:p>
    <w:p w14:paraId="72F2B151" w14:textId="77777777" w:rsidR="0025212F" w:rsidRDefault="0025212F" w:rsidP="003C4623">
      <w:pPr>
        <w:spacing w:line="0" w:lineRule="atLeast"/>
        <w:jc w:val="center"/>
        <w:rPr>
          <w:sz w:val="27"/>
        </w:rPr>
      </w:pPr>
    </w:p>
    <w:p w14:paraId="63895A4C" w14:textId="77777777" w:rsidR="0025212F" w:rsidRDefault="0025212F" w:rsidP="003C4623">
      <w:pPr>
        <w:spacing w:line="0" w:lineRule="atLeast"/>
        <w:jc w:val="center"/>
        <w:rPr>
          <w:sz w:val="27"/>
        </w:rPr>
      </w:pPr>
    </w:p>
    <w:p w14:paraId="275A08C7" w14:textId="77777777" w:rsidR="0025212F" w:rsidRDefault="0025212F" w:rsidP="003C4623">
      <w:pPr>
        <w:spacing w:line="0" w:lineRule="atLeast"/>
        <w:jc w:val="center"/>
        <w:rPr>
          <w:sz w:val="27"/>
        </w:rPr>
      </w:pPr>
    </w:p>
    <w:p w14:paraId="440F74BD" w14:textId="77777777" w:rsidR="0025212F" w:rsidRDefault="0025212F" w:rsidP="003C4623">
      <w:pPr>
        <w:spacing w:line="0" w:lineRule="atLeast"/>
        <w:jc w:val="center"/>
        <w:rPr>
          <w:sz w:val="27"/>
        </w:rPr>
      </w:pPr>
    </w:p>
    <w:p w14:paraId="1FFE4437" w14:textId="77777777" w:rsidR="0025212F" w:rsidRDefault="0025212F" w:rsidP="003C4623">
      <w:pPr>
        <w:spacing w:line="0" w:lineRule="atLeast"/>
        <w:jc w:val="center"/>
        <w:rPr>
          <w:sz w:val="27"/>
        </w:rPr>
      </w:pPr>
    </w:p>
    <w:p w14:paraId="788BA561" w14:textId="77777777" w:rsidR="0025212F" w:rsidRDefault="0025212F" w:rsidP="003C4623">
      <w:pPr>
        <w:spacing w:line="0" w:lineRule="atLeast"/>
        <w:jc w:val="center"/>
        <w:rPr>
          <w:sz w:val="27"/>
        </w:rPr>
      </w:pPr>
    </w:p>
    <w:p w14:paraId="20546B4F" w14:textId="77777777" w:rsidR="0025212F" w:rsidRDefault="0025212F" w:rsidP="003C4623">
      <w:pPr>
        <w:spacing w:line="0" w:lineRule="atLeast"/>
        <w:jc w:val="center"/>
        <w:rPr>
          <w:sz w:val="27"/>
        </w:rPr>
      </w:pPr>
    </w:p>
    <w:p w14:paraId="61A56CEB" w14:textId="77777777" w:rsidR="0025212F" w:rsidRDefault="0025212F" w:rsidP="003C4623">
      <w:pPr>
        <w:spacing w:line="0" w:lineRule="atLeast"/>
        <w:jc w:val="center"/>
        <w:rPr>
          <w:sz w:val="27"/>
        </w:rPr>
      </w:pPr>
    </w:p>
    <w:p w14:paraId="22506E8E" w14:textId="77777777" w:rsidR="00394E19" w:rsidRDefault="00394E19" w:rsidP="003C4623">
      <w:pPr>
        <w:spacing w:line="0" w:lineRule="atLeast"/>
        <w:jc w:val="center"/>
        <w:rPr>
          <w:sz w:val="27"/>
        </w:rPr>
      </w:pPr>
    </w:p>
    <w:p w14:paraId="02AE08BE" w14:textId="77777777" w:rsidR="00394E19" w:rsidRDefault="00394E19" w:rsidP="003C4623">
      <w:pPr>
        <w:spacing w:line="0" w:lineRule="atLeast"/>
        <w:jc w:val="center"/>
        <w:rPr>
          <w:sz w:val="27"/>
        </w:rPr>
      </w:pPr>
    </w:p>
    <w:p w14:paraId="69921B9D" w14:textId="77777777" w:rsidR="00394E19" w:rsidRDefault="00394E19" w:rsidP="003C4623">
      <w:pPr>
        <w:spacing w:line="0" w:lineRule="atLeast"/>
        <w:jc w:val="center"/>
        <w:rPr>
          <w:sz w:val="27"/>
        </w:rPr>
      </w:pPr>
    </w:p>
    <w:p w14:paraId="253A57E4" w14:textId="77777777" w:rsidR="00394E19" w:rsidRDefault="00394E19" w:rsidP="003C4623">
      <w:pPr>
        <w:spacing w:line="0" w:lineRule="atLeast"/>
        <w:jc w:val="center"/>
        <w:rPr>
          <w:sz w:val="27"/>
        </w:rPr>
      </w:pPr>
    </w:p>
    <w:p w14:paraId="4A4A87FD" w14:textId="77777777" w:rsidR="00394E19" w:rsidRDefault="00394E19" w:rsidP="003C4623">
      <w:pPr>
        <w:spacing w:line="0" w:lineRule="atLeast"/>
        <w:jc w:val="center"/>
        <w:rPr>
          <w:sz w:val="27"/>
        </w:rPr>
      </w:pPr>
    </w:p>
    <w:p w14:paraId="284FDDA9" w14:textId="77777777" w:rsidR="00394E19" w:rsidRDefault="00394E19" w:rsidP="00CF7C32">
      <w:pPr>
        <w:spacing w:line="0" w:lineRule="atLeast"/>
        <w:rPr>
          <w:sz w:val="27"/>
        </w:rPr>
      </w:pPr>
    </w:p>
    <w:p w14:paraId="1AF773B0" w14:textId="780A155B" w:rsidR="00394E19" w:rsidRPr="00560958" w:rsidRDefault="003A6470" w:rsidP="003A6470">
      <w:pPr>
        <w:spacing w:line="0" w:lineRule="atLeast"/>
        <w:jc w:val="center"/>
        <w:rPr>
          <w:b/>
          <w:bCs/>
          <w:sz w:val="28"/>
          <w:szCs w:val="28"/>
        </w:rPr>
      </w:pPr>
      <w:r>
        <w:rPr>
          <w:b/>
          <w:bCs/>
          <w:sz w:val="27"/>
        </w:rPr>
        <w:t xml:space="preserve">        </w:t>
      </w:r>
    </w:p>
    <w:p w14:paraId="221DF1DE" w14:textId="77777777" w:rsidR="00BB039C" w:rsidRDefault="00580820" w:rsidP="003C4623">
      <w:pPr>
        <w:spacing w:line="0" w:lineRule="atLeast"/>
        <w:jc w:val="center"/>
        <w:rPr>
          <w:sz w:val="27"/>
        </w:rPr>
      </w:pPr>
      <w:r>
        <w:rPr>
          <w:noProof/>
          <w:sz w:val="27"/>
        </w:rPr>
        <w:drawing>
          <wp:inline distT="0" distB="0" distL="0" distR="0" wp14:anchorId="1C4D6A9E" wp14:editId="60FFF06F">
            <wp:extent cx="2932430" cy="995045"/>
            <wp:effectExtent l="0" t="0" r="0" b="0"/>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430" cy="995045"/>
                    </a:xfrm>
                    <a:prstGeom prst="rect">
                      <a:avLst/>
                    </a:prstGeom>
                    <a:noFill/>
                    <a:ln>
                      <a:noFill/>
                    </a:ln>
                  </pic:spPr>
                </pic:pic>
              </a:graphicData>
            </a:graphic>
          </wp:inline>
        </w:drawing>
      </w:r>
    </w:p>
    <w:p w14:paraId="71D49DB3" w14:textId="77777777" w:rsidR="00F76F06" w:rsidRDefault="00F76F06" w:rsidP="00F76F06">
      <w:pPr>
        <w:spacing w:line="0" w:lineRule="atLeast"/>
        <w:jc w:val="center"/>
        <w:rPr>
          <w:sz w:val="27"/>
        </w:rPr>
      </w:pPr>
    </w:p>
    <w:p w14:paraId="04B2C3E2" w14:textId="77777777" w:rsidR="00F76F06" w:rsidRDefault="00F76F06" w:rsidP="00F76F06">
      <w:pPr>
        <w:spacing w:line="0" w:lineRule="atLeast"/>
        <w:jc w:val="center"/>
        <w:rPr>
          <w:rFonts w:ascii="Times New Roman" w:hAnsi="Times New Roman" w:cs="Times New Roman"/>
          <w:b/>
          <w:sz w:val="30"/>
        </w:rPr>
      </w:pPr>
    </w:p>
    <w:p w14:paraId="59115F49" w14:textId="77777777" w:rsidR="0025212F" w:rsidRDefault="0025212F" w:rsidP="0025212F">
      <w:pPr>
        <w:spacing w:line="0" w:lineRule="atLeast"/>
        <w:jc w:val="center"/>
        <w:rPr>
          <w:rFonts w:ascii="Times New Roman" w:hAnsi="Times New Roman" w:cs="Times New Roman"/>
          <w:b/>
          <w:bCs/>
          <w:sz w:val="30"/>
        </w:rPr>
      </w:pPr>
      <w:r w:rsidRPr="0025212F">
        <w:rPr>
          <w:rFonts w:ascii="Times New Roman" w:hAnsi="Times New Roman" w:cs="Times New Roman"/>
          <w:b/>
          <w:bCs/>
          <w:sz w:val="30"/>
        </w:rPr>
        <w:t>School of Computing and Information Technology</w:t>
      </w:r>
    </w:p>
    <w:p w14:paraId="0A81577A" w14:textId="4B4DEA8B" w:rsidR="003C4736" w:rsidRPr="0025212F" w:rsidRDefault="003C4736" w:rsidP="0025212F">
      <w:pPr>
        <w:spacing w:line="0" w:lineRule="atLeast"/>
        <w:jc w:val="center"/>
        <w:rPr>
          <w:rFonts w:ascii="Times New Roman" w:hAnsi="Times New Roman" w:cs="Times New Roman"/>
          <w:b/>
          <w:sz w:val="30"/>
        </w:rPr>
      </w:pPr>
      <w:r>
        <w:rPr>
          <w:rFonts w:ascii="Times New Roman" w:hAnsi="Times New Roman" w:cs="Times New Roman"/>
          <w:b/>
          <w:bCs/>
          <w:sz w:val="30"/>
        </w:rPr>
        <w:t xml:space="preserve">Department of </w:t>
      </w:r>
      <w:r w:rsidR="000004CA">
        <w:rPr>
          <w:rFonts w:ascii="Times New Roman" w:hAnsi="Times New Roman" w:cs="Times New Roman"/>
          <w:b/>
          <w:bCs/>
          <w:sz w:val="30"/>
        </w:rPr>
        <w:t xml:space="preserve">Data Science and Engineering </w:t>
      </w:r>
    </w:p>
    <w:p w14:paraId="1F05A2A3" w14:textId="77777777" w:rsidR="0025212F" w:rsidRPr="00F1467F" w:rsidRDefault="0025212F" w:rsidP="00F76F06">
      <w:pPr>
        <w:spacing w:line="0" w:lineRule="atLeast"/>
        <w:jc w:val="center"/>
        <w:rPr>
          <w:rFonts w:ascii="Times New Roman" w:hAnsi="Times New Roman" w:cs="Times New Roman"/>
          <w:b/>
          <w:sz w:val="30"/>
        </w:rPr>
      </w:pPr>
    </w:p>
    <w:p w14:paraId="363D0D59"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MANIPAL UNIVERSITY JAIPUR</w:t>
      </w:r>
    </w:p>
    <w:p w14:paraId="5F35E9C5"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JAIPUR-303007</w:t>
      </w:r>
    </w:p>
    <w:p w14:paraId="32560D9F" w14:textId="77777777" w:rsidR="00BB039C" w:rsidRPr="00F1467F" w:rsidRDefault="00BB039C">
      <w:pPr>
        <w:spacing w:line="0" w:lineRule="atLeast"/>
        <w:jc w:val="center"/>
        <w:rPr>
          <w:rFonts w:ascii="Times New Roman" w:hAnsi="Times New Roman" w:cs="Times New Roman"/>
          <w:b/>
          <w:sz w:val="30"/>
        </w:rPr>
      </w:pPr>
      <w:r w:rsidRPr="00F1467F">
        <w:rPr>
          <w:rFonts w:ascii="Times New Roman" w:hAnsi="Times New Roman" w:cs="Times New Roman"/>
          <w:b/>
          <w:sz w:val="30"/>
        </w:rPr>
        <w:t>RAJASTHAN, INDIA</w:t>
      </w:r>
    </w:p>
    <w:p w14:paraId="2A556B8C" w14:textId="77777777" w:rsidR="00BB039C" w:rsidRPr="00F1467F" w:rsidRDefault="00BB039C">
      <w:pPr>
        <w:spacing w:line="0" w:lineRule="atLeast"/>
        <w:jc w:val="center"/>
        <w:rPr>
          <w:rFonts w:ascii="Times New Roman" w:hAnsi="Times New Roman" w:cs="Times New Roman"/>
          <w:b/>
          <w:sz w:val="30"/>
        </w:rPr>
        <w:sectPr w:rsidR="00BB039C" w:rsidRPr="00F1467F" w:rsidSect="00CF7C32">
          <w:footerReference w:type="default" r:id="rId9"/>
          <w:footerReference w:type="first" r:id="rId10"/>
          <w:pgSz w:w="11900" w:h="16840"/>
          <w:pgMar w:top="1000" w:right="1440" w:bottom="952" w:left="1440" w:header="0" w:footer="0" w:gutter="0"/>
          <w:pgNumType w:start="1"/>
          <w:cols w:space="0" w:equalWidth="0">
            <w:col w:w="9020"/>
          </w:cols>
          <w:titlePg/>
          <w:docGrid w:linePitch="360"/>
        </w:sectPr>
      </w:pPr>
    </w:p>
    <w:p w14:paraId="2A0BAB15" w14:textId="77777777" w:rsidR="00BB039C" w:rsidRPr="00F1467F" w:rsidRDefault="00BB039C" w:rsidP="00F1467F">
      <w:pPr>
        <w:spacing w:line="0" w:lineRule="atLeast"/>
        <w:jc w:val="center"/>
        <w:rPr>
          <w:rFonts w:ascii="Times New Roman" w:hAnsi="Times New Roman" w:cs="Times New Roman"/>
          <w:b/>
          <w:sz w:val="30"/>
        </w:rPr>
      </w:pPr>
    </w:p>
    <w:p w14:paraId="1CAF1A93" w14:textId="77777777" w:rsidR="00BB039C" w:rsidRPr="00F1467F" w:rsidRDefault="00BB039C" w:rsidP="00F1467F">
      <w:pPr>
        <w:spacing w:line="0" w:lineRule="atLeast"/>
        <w:jc w:val="center"/>
        <w:rPr>
          <w:rFonts w:ascii="Times New Roman" w:hAnsi="Times New Roman" w:cs="Times New Roman"/>
          <w:b/>
          <w:sz w:val="30"/>
        </w:rPr>
      </w:pPr>
    </w:p>
    <w:p w14:paraId="049B39FF" w14:textId="1532B96C" w:rsidR="00BB039C" w:rsidRPr="00F1467F" w:rsidRDefault="000004CA">
      <w:pPr>
        <w:spacing w:line="0" w:lineRule="atLeast"/>
        <w:jc w:val="center"/>
        <w:rPr>
          <w:rFonts w:ascii="Times New Roman" w:hAnsi="Times New Roman" w:cs="Times New Roman"/>
          <w:b/>
          <w:sz w:val="30"/>
        </w:rPr>
      </w:pPr>
      <w:r>
        <w:rPr>
          <w:rFonts w:ascii="Times New Roman" w:hAnsi="Times New Roman" w:cs="Times New Roman"/>
          <w:b/>
          <w:sz w:val="30"/>
        </w:rPr>
        <w:t>April</w:t>
      </w:r>
      <w:r w:rsidR="003C4736">
        <w:rPr>
          <w:rFonts w:ascii="Times New Roman" w:hAnsi="Times New Roman" w:cs="Times New Roman"/>
          <w:b/>
          <w:sz w:val="30"/>
        </w:rPr>
        <w:t xml:space="preserve"> 202</w:t>
      </w:r>
      <w:r>
        <w:rPr>
          <w:rFonts w:ascii="Times New Roman" w:hAnsi="Times New Roman" w:cs="Times New Roman"/>
          <w:b/>
          <w:sz w:val="30"/>
        </w:rPr>
        <w:t>3</w:t>
      </w:r>
    </w:p>
    <w:p w14:paraId="520C8EC7" w14:textId="77777777" w:rsidR="008B4CF0" w:rsidRDefault="008B4CF0">
      <w:pPr>
        <w:spacing w:line="0" w:lineRule="atLeast"/>
        <w:jc w:val="center"/>
        <w:rPr>
          <w:sz w:val="27"/>
        </w:rPr>
      </w:pPr>
    </w:p>
    <w:p w14:paraId="46CE4966" w14:textId="77777777" w:rsidR="008B4CF0" w:rsidRDefault="008B4CF0" w:rsidP="008B4CF0">
      <w:pPr>
        <w:spacing w:line="0" w:lineRule="atLeast"/>
        <w:ind w:right="-19"/>
        <w:jc w:val="center"/>
        <w:rPr>
          <w:rFonts w:ascii="Times New Roman" w:eastAsia="Times New Roman" w:hAnsi="Times New Roman"/>
        </w:rPr>
      </w:pPr>
      <w:r>
        <w:rPr>
          <w:sz w:val="27"/>
        </w:rPr>
        <w:br w:type="page"/>
      </w:r>
    </w:p>
    <w:p w14:paraId="4ED8513D" w14:textId="77777777" w:rsidR="00BB039C" w:rsidRDefault="00BB039C">
      <w:pPr>
        <w:spacing w:line="0" w:lineRule="atLeast"/>
        <w:jc w:val="center"/>
        <w:rPr>
          <w:sz w:val="27"/>
        </w:rPr>
        <w:sectPr w:rsidR="00BB039C">
          <w:type w:val="continuous"/>
          <w:pgSz w:w="11900" w:h="16840"/>
          <w:pgMar w:top="1000" w:right="1440" w:bottom="952" w:left="1440" w:header="0" w:footer="0" w:gutter="0"/>
          <w:cols w:space="0" w:equalWidth="0">
            <w:col w:w="9020"/>
          </w:cols>
          <w:docGrid w:linePitch="360"/>
        </w:sectPr>
      </w:pPr>
    </w:p>
    <w:p w14:paraId="2184F5CD" w14:textId="77777777" w:rsidR="00054638" w:rsidRPr="00DD1374" w:rsidRDefault="00054638" w:rsidP="00054638">
      <w:pPr>
        <w:widowControl w:val="0"/>
        <w:tabs>
          <w:tab w:val="left" w:pos="4276"/>
        </w:tabs>
        <w:autoSpaceDE w:val="0"/>
        <w:autoSpaceDN w:val="0"/>
        <w:adjustRightInd w:val="0"/>
        <w:spacing w:line="276" w:lineRule="auto"/>
        <w:ind w:right="20"/>
        <w:jc w:val="both"/>
        <w:rPr>
          <w:rFonts w:ascii="Times New Roman" w:hAnsi="Times New Roman"/>
          <w:sz w:val="28"/>
          <w:szCs w:val="28"/>
        </w:rPr>
      </w:pPr>
      <w:bookmarkStart w:id="0" w:name="page2"/>
      <w:bookmarkStart w:id="1" w:name="page5"/>
      <w:bookmarkStart w:id="2" w:name="page6"/>
      <w:bookmarkStart w:id="3" w:name="page7"/>
      <w:bookmarkStart w:id="4" w:name="page8"/>
      <w:bookmarkStart w:id="5" w:name="page9"/>
      <w:bookmarkStart w:id="6" w:name="page10"/>
      <w:bookmarkEnd w:id="0"/>
      <w:bookmarkEnd w:id="1"/>
      <w:bookmarkEnd w:id="2"/>
      <w:bookmarkEnd w:id="3"/>
      <w:bookmarkEnd w:id="4"/>
      <w:bookmarkEnd w:id="5"/>
      <w:bookmarkEnd w:id="6"/>
      <w:r w:rsidRPr="00DD1374">
        <w:rPr>
          <w:rFonts w:ascii="Times New Roman" w:hAnsi="Times New Roman"/>
          <w:b/>
          <w:bCs/>
          <w:sz w:val="28"/>
          <w:szCs w:val="28"/>
        </w:rPr>
        <w:lastRenderedPageBreak/>
        <w:t>TABLE OF CONTENTS</w:t>
      </w:r>
    </w:p>
    <w:p w14:paraId="04D68860" w14:textId="77777777" w:rsidR="00054638" w:rsidRPr="00E13699" w:rsidRDefault="00054638" w:rsidP="00054638">
      <w:pPr>
        <w:widowControl w:val="0"/>
        <w:tabs>
          <w:tab w:val="left" w:pos="4276"/>
        </w:tabs>
        <w:autoSpaceDE w:val="0"/>
        <w:autoSpaceDN w:val="0"/>
        <w:adjustRightInd w:val="0"/>
        <w:spacing w:line="276" w:lineRule="auto"/>
        <w:ind w:right="20"/>
        <w:jc w:val="both"/>
        <w:rPr>
          <w:rFonts w:ascii="Times New Roman" w:hAnsi="Times New Roman"/>
          <w:sz w:val="24"/>
          <w:szCs w:val="24"/>
        </w:rPr>
      </w:pPr>
    </w:p>
    <w:p w14:paraId="5ADEDE8F" w14:textId="52F8E624" w:rsidR="00054638" w:rsidRPr="00C14181" w:rsidRDefault="00054638" w:rsidP="00117CB2">
      <w:pPr>
        <w:widowControl w:val="0"/>
        <w:numPr>
          <w:ilvl w:val="0"/>
          <w:numId w:val="12"/>
        </w:numPr>
        <w:tabs>
          <w:tab w:val="left" w:pos="360"/>
        </w:tabs>
        <w:autoSpaceDE w:val="0"/>
        <w:autoSpaceDN w:val="0"/>
        <w:adjustRightInd w:val="0"/>
        <w:spacing w:line="276" w:lineRule="auto"/>
        <w:ind w:right="20"/>
        <w:jc w:val="both"/>
        <w:rPr>
          <w:rFonts w:ascii="Times New Roman" w:hAnsi="Times New Roman"/>
          <w:sz w:val="32"/>
          <w:szCs w:val="32"/>
        </w:rPr>
      </w:pPr>
      <w:r w:rsidRPr="00C14181">
        <w:rPr>
          <w:rFonts w:ascii="Times New Roman" w:hAnsi="Times New Roman"/>
          <w:sz w:val="32"/>
          <w:szCs w:val="32"/>
        </w:rPr>
        <w:t>Problem</w:t>
      </w:r>
      <w:r w:rsidR="00FF1D28" w:rsidRPr="00C14181">
        <w:rPr>
          <w:rFonts w:ascii="Times New Roman" w:hAnsi="Times New Roman"/>
          <w:sz w:val="32"/>
          <w:szCs w:val="32"/>
        </w:rPr>
        <w:t xml:space="preserve"> </w:t>
      </w:r>
      <w:r w:rsidRPr="00C14181">
        <w:rPr>
          <w:rFonts w:ascii="Times New Roman" w:hAnsi="Times New Roman"/>
          <w:sz w:val="32"/>
          <w:szCs w:val="32"/>
        </w:rPr>
        <w:t>Statement</w:t>
      </w:r>
      <w:r w:rsidR="00E81558" w:rsidRPr="00C14181">
        <w:rPr>
          <w:rFonts w:ascii="Times New Roman" w:hAnsi="Times New Roman"/>
          <w:sz w:val="32"/>
          <w:szCs w:val="32"/>
        </w:rPr>
        <w:t>.</w:t>
      </w:r>
      <w:r w:rsidRPr="00C14181">
        <w:rPr>
          <w:rFonts w:ascii="Times New Roman" w:hAnsi="Times New Roman"/>
          <w:sz w:val="32"/>
          <w:szCs w:val="32"/>
        </w:rPr>
        <w:t>………………………………………………</w:t>
      </w:r>
      <w:r w:rsidR="00C14181">
        <w:rPr>
          <w:rFonts w:ascii="Times New Roman" w:hAnsi="Times New Roman"/>
          <w:sz w:val="32"/>
          <w:szCs w:val="32"/>
        </w:rPr>
        <w:t>……</w:t>
      </w:r>
      <w:r w:rsidR="00C14181" w:rsidRPr="00C14181">
        <w:rPr>
          <w:rFonts w:ascii="Times New Roman" w:hAnsi="Times New Roman"/>
          <w:sz w:val="32"/>
          <w:szCs w:val="32"/>
        </w:rPr>
        <w:t>.</w:t>
      </w:r>
      <w:r w:rsidR="00560958" w:rsidRPr="00C14181">
        <w:rPr>
          <w:rFonts w:ascii="Times New Roman" w:hAnsi="Times New Roman"/>
          <w:sz w:val="32"/>
          <w:szCs w:val="32"/>
        </w:rPr>
        <w:t>3</w:t>
      </w:r>
    </w:p>
    <w:p w14:paraId="1332D483" w14:textId="331892EC" w:rsidR="00054638" w:rsidRPr="00C14181" w:rsidRDefault="0003245E" w:rsidP="00054638">
      <w:pPr>
        <w:widowControl w:val="0"/>
        <w:numPr>
          <w:ilvl w:val="0"/>
          <w:numId w:val="12"/>
        </w:numPr>
        <w:tabs>
          <w:tab w:val="left" w:pos="360"/>
        </w:tabs>
        <w:autoSpaceDE w:val="0"/>
        <w:autoSpaceDN w:val="0"/>
        <w:adjustRightInd w:val="0"/>
        <w:spacing w:line="276" w:lineRule="auto"/>
        <w:ind w:right="20"/>
        <w:jc w:val="both"/>
        <w:rPr>
          <w:rFonts w:ascii="Times New Roman" w:hAnsi="Times New Roman"/>
          <w:sz w:val="32"/>
          <w:szCs w:val="32"/>
        </w:rPr>
      </w:pPr>
      <w:r w:rsidRPr="00C14181">
        <w:rPr>
          <w:rFonts w:ascii="Times New Roman" w:hAnsi="Times New Roman"/>
          <w:sz w:val="32"/>
          <w:szCs w:val="32"/>
        </w:rPr>
        <w:t>Algorithm</w:t>
      </w:r>
      <w:r w:rsidR="00054638" w:rsidRPr="00C14181">
        <w:rPr>
          <w:rFonts w:ascii="Times New Roman" w:hAnsi="Times New Roman"/>
          <w:sz w:val="32"/>
          <w:szCs w:val="32"/>
        </w:rPr>
        <w:t xml:space="preserve"> ………………</w:t>
      </w:r>
      <w:r w:rsidR="00C14181">
        <w:rPr>
          <w:rFonts w:ascii="Times New Roman" w:hAnsi="Times New Roman"/>
          <w:sz w:val="32"/>
          <w:szCs w:val="32"/>
        </w:rPr>
        <w:t>…...</w:t>
      </w:r>
      <w:r w:rsidR="00054638" w:rsidRPr="00C14181">
        <w:rPr>
          <w:rFonts w:ascii="Times New Roman" w:hAnsi="Times New Roman"/>
          <w:sz w:val="32"/>
          <w:szCs w:val="32"/>
        </w:rPr>
        <w:t>…………………………...………...</w:t>
      </w:r>
      <w:r w:rsidR="00560958" w:rsidRPr="00C14181">
        <w:rPr>
          <w:rFonts w:ascii="Times New Roman" w:hAnsi="Times New Roman"/>
          <w:sz w:val="32"/>
          <w:szCs w:val="32"/>
        </w:rPr>
        <w:t>.......4</w:t>
      </w:r>
    </w:p>
    <w:p w14:paraId="200F5433" w14:textId="5F9F3798" w:rsidR="00054638" w:rsidRPr="00C14181" w:rsidRDefault="0003245E" w:rsidP="00054638">
      <w:pPr>
        <w:widowControl w:val="0"/>
        <w:numPr>
          <w:ilvl w:val="1"/>
          <w:numId w:val="12"/>
        </w:numPr>
        <w:tabs>
          <w:tab w:val="left" w:pos="360"/>
        </w:tabs>
        <w:autoSpaceDE w:val="0"/>
        <w:autoSpaceDN w:val="0"/>
        <w:adjustRightInd w:val="0"/>
        <w:spacing w:line="276" w:lineRule="auto"/>
        <w:ind w:right="20"/>
        <w:jc w:val="both"/>
        <w:rPr>
          <w:rFonts w:ascii="Times New Roman" w:hAnsi="Times New Roman"/>
          <w:sz w:val="32"/>
          <w:szCs w:val="32"/>
        </w:rPr>
      </w:pPr>
      <w:r w:rsidRPr="00C14181">
        <w:rPr>
          <w:rFonts w:ascii="Times New Roman" w:hAnsi="Times New Roman"/>
          <w:sz w:val="32"/>
          <w:szCs w:val="32"/>
        </w:rPr>
        <w:t>Serial Web Scraper</w:t>
      </w:r>
      <w:r w:rsidR="00054638" w:rsidRPr="00C14181">
        <w:rPr>
          <w:rFonts w:ascii="Times New Roman" w:hAnsi="Times New Roman"/>
          <w:sz w:val="32"/>
          <w:szCs w:val="32"/>
        </w:rPr>
        <w:t xml:space="preserve"> ………</w:t>
      </w:r>
      <w:r w:rsidR="00C14181">
        <w:rPr>
          <w:rFonts w:ascii="Times New Roman" w:hAnsi="Times New Roman"/>
          <w:sz w:val="32"/>
          <w:szCs w:val="32"/>
        </w:rPr>
        <w:t>….</w:t>
      </w:r>
      <w:r w:rsidR="00054638" w:rsidRPr="00C14181">
        <w:rPr>
          <w:rFonts w:ascii="Times New Roman" w:hAnsi="Times New Roman"/>
          <w:sz w:val="32"/>
          <w:szCs w:val="32"/>
        </w:rPr>
        <w:t>……………………………</w:t>
      </w:r>
      <w:r w:rsidR="00560958" w:rsidRPr="00C14181">
        <w:rPr>
          <w:rFonts w:ascii="Times New Roman" w:hAnsi="Times New Roman"/>
          <w:sz w:val="32"/>
          <w:szCs w:val="32"/>
        </w:rPr>
        <w:t>…...4</w:t>
      </w:r>
    </w:p>
    <w:p w14:paraId="24304E2D" w14:textId="15644121" w:rsidR="0003245E" w:rsidRPr="00C14181" w:rsidRDefault="0003245E" w:rsidP="00054638">
      <w:pPr>
        <w:widowControl w:val="0"/>
        <w:numPr>
          <w:ilvl w:val="1"/>
          <w:numId w:val="12"/>
        </w:numPr>
        <w:tabs>
          <w:tab w:val="left" w:pos="360"/>
        </w:tabs>
        <w:autoSpaceDE w:val="0"/>
        <w:autoSpaceDN w:val="0"/>
        <w:adjustRightInd w:val="0"/>
        <w:spacing w:line="276" w:lineRule="auto"/>
        <w:ind w:right="20"/>
        <w:jc w:val="both"/>
        <w:rPr>
          <w:rFonts w:ascii="Times New Roman" w:hAnsi="Times New Roman"/>
          <w:sz w:val="32"/>
          <w:szCs w:val="32"/>
        </w:rPr>
      </w:pPr>
      <w:r w:rsidRPr="00C14181">
        <w:rPr>
          <w:rFonts w:ascii="Times New Roman" w:hAnsi="Times New Roman"/>
          <w:sz w:val="32"/>
          <w:szCs w:val="32"/>
        </w:rPr>
        <w:t>Parallelization of web scraper ……………</w:t>
      </w:r>
      <w:r w:rsidR="00C14181">
        <w:rPr>
          <w:rFonts w:ascii="Times New Roman" w:hAnsi="Times New Roman"/>
          <w:sz w:val="32"/>
          <w:szCs w:val="32"/>
        </w:rPr>
        <w:t>….</w:t>
      </w:r>
      <w:r w:rsidRPr="00C14181">
        <w:rPr>
          <w:rFonts w:ascii="Times New Roman" w:hAnsi="Times New Roman"/>
          <w:sz w:val="32"/>
          <w:szCs w:val="32"/>
        </w:rPr>
        <w:t>……</w:t>
      </w:r>
      <w:r w:rsidR="00C14181">
        <w:rPr>
          <w:rFonts w:ascii="Times New Roman" w:hAnsi="Times New Roman"/>
          <w:sz w:val="32"/>
          <w:szCs w:val="32"/>
        </w:rPr>
        <w:t>………...</w:t>
      </w:r>
      <w:r w:rsidRPr="00C14181">
        <w:rPr>
          <w:rFonts w:ascii="Times New Roman" w:hAnsi="Times New Roman"/>
          <w:sz w:val="32"/>
          <w:szCs w:val="32"/>
        </w:rPr>
        <w:t>…</w:t>
      </w:r>
      <w:r w:rsidR="00C14181">
        <w:rPr>
          <w:rFonts w:ascii="Times New Roman" w:hAnsi="Times New Roman"/>
          <w:sz w:val="32"/>
          <w:szCs w:val="32"/>
        </w:rPr>
        <w:t>5</w:t>
      </w:r>
    </w:p>
    <w:p w14:paraId="071DDB42" w14:textId="76CA6D66" w:rsidR="00054638" w:rsidRPr="00C14181" w:rsidRDefault="00C14181" w:rsidP="00054638">
      <w:pPr>
        <w:widowControl w:val="0"/>
        <w:numPr>
          <w:ilvl w:val="0"/>
          <w:numId w:val="12"/>
        </w:numPr>
        <w:tabs>
          <w:tab w:val="left" w:pos="360"/>
        </w:tabs>
        <w:autoSpaceDE w:val="0"/>
        <w:autoSpaceDN w:val="0"/>
        <w:adjustRightInd w:val="0"/>
        <w:spacing w:line="276" w:lineRule="auto"/>
        <w:ind w:right="20"/>
        <w:jc w:val="both"/>
        <w:rPr>
          <w:rFonts w:ascii="Times New Roman" w:hAnsi="Times New Roman"/>
          <w:sz w:val="32"/>
          <w:szCs w:val="32"/>
        </w:rPr>
      </w:pPr>
      <w:r w:rsidRPr="00C14181">
        <w:rPr>
          <w:rFonts w:ascii="Times New Roman" w:hAnsi="Times New Roman"/>
          <w:sz w:val="32"/>
          <w:szCs w:val="32"/>
        </w:rPr>
        <w:t>Time Comparison</w:t>
      </w:r>
      <w:r w:rsidR="00054638" w:rsidRPr="00C14181">
        <w:rPr>
          <w:rFonts w:ascii="Times New Roman" w:hAnsi="Times New Roman"/>
          <w:sz w:val="32"/>
          <w:szCs w:val="32"/>
        </w:rPr>
        <w:t>…………………………………………</w:t>
      </w:r>
      <w:r w:rsidR="00ED1CF8">
        <w:rPr>
          <w:rFonts w:ascii="Times New Roman" w:hAnsi="Times New Roman"/>
          <w:sz w:val="32"/>
          <w:szCs w:val="32"/>
        </w:rPr>
        <w:t>...</w:t>
      </w:r>
      <w:r w:rsidR="003A6470" w:rsidRPr="00C14181">
        <w:rPr>
          <w:rFonts w:ascii="Times New Roman" w:hAnsi="Times New Roman"/>
          <w:sz w:val="32"/>
          <w:szCs w:val="32"/>
        </w:rPr>
        <w:t>…………</w:t>
      </w:r>
      <w:r w:rsidR="00054638" w:rsidRPr="00C14181">
        <w:rPr>
          <w:rFonts w:ascii="Times New Roman" w:hAnsi="Times New Roman"/>
          <w:sz w:val="32"/>
          <w:szCs w:val="32"/>
        </w:rPr>
        <w:t>.</w:t>
      </w:r>
      <w:r>
        <w:rPr>
          <w:rFonts w:ascii="Times New Roman" w:hAnsi="Times New Roman"/>
          <w:sz w:val="32"/>
          <w:szCs w:val="32"/>
        </w:rPr>
        <w:t>7</w:t>
      </w:r>
    </w:p>
    <w:p w14:paraId="29885C69" w14:textId="77777777" w:rsidR="00054638" w:rsidRPr="00C14181"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6F4E002F" w14:textId="77777777" w:rsidR="00054638" w:rsidRPr="00C14181"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1E69F553"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61F53A81"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17D26066"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7CC8F45B"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445335F4"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4749A4E3"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21D69912" w14:textId="77777777" w:rsidR="00054638" w:rsidRDefault="00054638" w:rsidP="007C1089">
      <w:pPr>
        <w:widowControl w:val="0"/>
        <w:autoSpaceDE w:val="0"/>
        <w:autoSpaceDN w:val="0"/>
        <w:adjustRightInd w:val="0"/>
        <w:ind w:right="-2076" w:hanging="1276"/>
        <w:jc w:val="center"/>
        <w:rPr>
          <w:rFonts w:ascii="Times New Roman" w:hAnsi="Times New Roman"/>
          <w:b/>
          <w:bCs/>
          <w:sz w:val="32"/>
          <w:szCs w:val="32"/>
        </w:rPr>
      </w:pPr>
    </w:p>
    <w:p w14:paraId="55116A92"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5DEE2C06"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678F74E1"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2A552F5E"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23F0C242"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04F63EAD"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24DBE866"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00EF4CB3"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71CBBB9F"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315A43FC"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5EE339FE"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534A72E5"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694C363E"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7A0F0EF7"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4E29753E"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01C782D0"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2BA906F5"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5DAA7014"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3A315AFB" w14:textId="77777777" w:rsidR="00C14181" w:rsidRDefault="00C14181" w:rsidP="007C1089">
      <w:pPr>
        <w:widowControl w:val="0"/>
        <w:autoSpaceDE w:val="0"/>
        <w:autoSpaceDN w:val="0"/>
        <w:adjustRightInd w:val="0"/>
        <w:ind w:right="-2076" w:hanging="1276"/>
        <w:jc w:val="center"/>
        <w:rPr>
          <w:rFonts w:ascii="Times New Roman" w:hAnsi="Times New Roman"/>
          <w:b/>
          <w:bCs/>
          <w:sz w:val="32"/>
          <w:szCs w:val="32"/>
        </w:rPr>
      </w:pPr>
    </w:p>
    <w:p w14:paraId="3825A34C" w14:textId="77777777" w:rsidR="001308D8" w:rsidRDefault="001308D8" w:rsidP="00DB6244">
      <w:pPr>
        <w:widowControl w:val="0"/>
        <w:autoSpaceDE w:val="0"/>
        <w:autoSpaceDN w:val="0"/>
        <w:adjustRightInd w:val="0"/>
        <w:ind w:right="-2076"/>
        <w:jc w:val="both"/>
        <w:rPr>
          <w:rFonts w:ascii="Times New Roman" w:hAnsi="Times New Roman"/>
          <w:b/>
          <w:bCs/>
          <w:sz w:val="32"/>
          <w:szCs w:val="32"/>
        </w:rPr>
      </w:pPr>
    </w:p>
    <w:p w14:paraId="217760D0" w14:textId="77777777" w:rsidR="00ED1CF8" w:rsidRDefault="00ED1CF8" w:rsidP="00DB6244">
      <w:pPr>
        <w:widowControl w:val="0"/>
        <w:autoSpaceDE w:val="0"/>
        <w:autoSpaceDN w:val="0"/>
        <w:adjustRightInd w:val="0"/>
        <w:ind w:right="-2076"/>
        <w:jc w:val="both"/>
        <w:rPr>
          <w:rFonts w:ascii="Times New Roman" w:hAnsi="Times New Roman"/>
          <w:b/>
          <w:bCs/>
          <w:sz w:val="32"/>
          <w:szCs w:val="32"/>
        </w:rPr>
      </w:pPr>
    </w:p>
    <w:p w14:paraId="0A5E7E82" w14:textId="77777777" w:rsidR="00ED1CF8" w:rsidRDefault="00ED1CF8" w:rsidP="00DB6244">
      <w:pPr>
        <w:widowControl w:val="0"/>
        <w:autoSpaceDE w:val="0"/>
        <w:autoSpaceDN w:val="0"/>
        <w:adjustRightInd w:val="0"/>
        <w:ind w:right="-2076"/>
        <w:jc w:val="both"/>
        <w:rPr>
          <w:rFonts w:ascii="Times New Roman" w:hAnsi="Times New Roman"/>
          <w:b/>
          <w:bCs/>
          <w:sz w:val="32"/>
          <w:szCs w:val="32"/>
        </w:rPr>
      </w:pPr>
    </w:p>
    <w:p w14:paraId="0551D0A8" w14:textId="77777777" w:rsidR="00117CB2" w:rsidRDefault="00117CB2" w:rsidP="00117CB2">
      <w:pPr>
        <w:spacing w:line="0" w:lineRule="atLeast"/>
        <w:ind w:right="20"/>
        <w:jc w:val="center"/>
        <w:rPr>
          <w:rFonts w:ascii="Times New Roman" w:eastAsia="Times New Roman" w:hAnsi="Times New Roman"/>
          <w:b/>
          <w:sz w:val="32"/>
        </w:rPr>
      </w:pPr>
      <w:r>
        <w:rPr>
          <w:rFonts w:ascii="Times New Roman" w:eastAsia="Times New Roman" w:hAnsi="Times New Roman"/>
          <w:b/>
          <w:sz w:val="32"/>
        </w:rPr>
        <w:lastRenderedPageBreak/>
        <w:t>PROBLEM STATEMENT</w:t>
      </w:r>
    </w:p>
    <w:p w14:paraId="2EBE6D5D" w14:textId="77777777" w:rsidR="00117CB2" w:rsidRDefault="00117CB2" w:rsidP="00117CB2">
      <w:pPr>
        <w:spacing w:line="0" w:lineRule="atLeast"/>
        <w:ind w:right="20"/>
        <w:jc w:val="center"/>
        <w:rPr>
          <w:rFonts w:ascii="Times New Roman" w:eastAsia="Times New Roman" w:hAnsi="Times New Roman"/>
          <w:b/>
          <w:sz w:val="32"/>
        </w:rPr>
      </w:pPr>
    </w:p>
    <w:p w14:paraId="5A764254" w14:textId="3FA10A09" w:rsidR="00117CB2" w:rsidRDefault="00BE3D82" w:rsidP="00117CB2">
      <w:pPr>
        <w:spacing w:line="0" w:lineRule="atLeast"/>
        <w:ind w:right="20"/>
        <w:rPr>
          <w:rFonts w:ascii="Times New Roman" w:hAnsi="Times New Roman" w:cs="Times New Roman"/>
          <w:sz w:val="28"/>
          <w:szCs w:val="28"/>
        </w:rPr>
      </w:pPr>
      <w:r w:rsidRPr="00DB6244">
        <w:rPr>
          <w:rFonts w:ascii="Times New Roman" w:hAnsi="Times New Roman" w:cs="Times New Roman"/>
          <w:sz w:val="28"/>
          <w:szCs w:val="28"/>
        </w:rPr>
        <w:t>Web scraping is a computer software technique of extracting information from websites. This technique mostly focuses on the transformation of unstructured data (HTML format) on the web into structured data.</w:t>
      </w:r>
      <w:r w:rsidRPr="00DB6244">
        <w:rPr>
          <w:rFonts w:ascii="Times New Roman" w:hAnsi="Times New Roman" w:cs="Times New Roman"/>
          <w:sz w:val="28"/>
          <w:szCs w:val="28"/>
        </w:rPr>
        <w:t xml:space="preserve"> It means extracting data from a website</w:t>
      </w:r>
      <w:r w:rsidR="00DB6244" w:rsidRPr="00DB6244">
        <w:rPr>
          <w:rFonts w:ascii="Times New Roman" w:hAnsi="Times New Roman" w:cs="Times New Roman"/>
          <w:sz w:val="28"/>
          <w:szCs w:val="28"/>
        </w:rPr>
        <w:t>. A Python</w:t>
      </w:r>
      <w:r w:rsidR="00117CB2" w:rsidRPr="00FF1D28">
        <w:rPr>
          <w:rFonts w:ascii="Times New Roman" w:hAnsi="Times New Roman" w:cs="Times New Roman"/>
          <w:sz w:val="28"/>
          <w:szCs w:val="28"/>
        </w:rPr>
        <w:t xml:space="preserve">-based web scraper can efficiently and quickly retrieve data from multiple websites / links simultaneously multiple lines of data from a single website, webpage, database, or dataset. Since web scraping </w:t>
      </w:r>
      <w:r w:rsidR="00FF1D28">
        <w:rPr>
          <w:rFonts w:ascii="Times New Roman" w:hAnsi="Times New Roman" w:cs="Times New Roman"/>
          <w:sz w:val="28"/>
          <w:szCs w:val="28"/>
        </w:rPr>
        <w:t>is</w:t>
      </w:r>
      <w:r w:rsidR="00117CB2" w:rsidRPr="00FF1D28">
        <w:rPr>
          <w:rFonts w:ascii="Times New Roman" w:hAnsi="Times New Roman" w:cs="Times New Roman"/>
          <w:sz w:val="28"/>
          <w:szCs w:val="28"/>
        </w:rPr>
        <w:t xml:space="preserve"> a computationally intensive process, it is essential to leverage the power of multiprocessing to parallelize the scraping process and speed up the data retrieval process.</w:t>
      </w:r>
      <w:r w:rsidR="00FF1D28">
        <w:rPr>
          <w:rFonts w:ascii="Times New Roman" w:hAnsi="Times New Roman" w:cs="Times New Roman"/>
          <w:sz w:val="28"/>
          <w:szCs w:val="28"/>
        </w:rPr>
        <w:t xml:space="preserve"> This is very useful while working on big data as dataset being enormous will take a long time to be parsed thus halting the entire analysis process. A multiprocessor will fairly reduce the time taken to parse the data sometimes to mere seconds.</w:t>
      </w:r>
      <w:r w:rsidRPr="00BE3D82">
        <w:t xml:space="preserve"> </w:t>
      </w:r>
      <w:r w:rsidRPr="00BE3D82">
        <w:rPr>
          <w:rFonts w:ascii="Times New Roman" w:hAnsi="Times New Roman" w:cs="Times New Roman"/>
          <w:sz w:val="28"/>
          <w:szCs w:val="28"/>
        </w:rPr>
        <w:t>When we are working with just one URL, then Multiprocessing may not be very helpful, but one can observe significant improvement in performance when multiple URLs are scraped to get the data.</w:t>
      </w:r>
    </w:p>
    <w:p w14:paraId="7DEDDB98" w14:textId="77777777" w:rsidR="00FF1D28" w:rsidRDefault="00FF1D28" w:rsidP="00117CB2">
      <w:pPr>
        <w:spacing w:line="0" w:lineRule="atLeast"/>
        <w:ind w:right="20"/>
        <w:rPr>
          <w:rFonts w:ascii="Times New Roman" w:hAnsi="Times New Roman" w:cs="Times New Roman"/>
          <w:sz w:val="28"/>
          <w:szCs w:val="28"/>
        </w:rPr>
      </w:pPr>
    </w:p>
    <w:p w14:paraId="64BA8DDA" w14:textId="2254EF25" w:rsidR="008F285A" w:rsidRDefault="00FF1D28" w:rsidP="00117CB2">
      <w:pPr>
        <w:spacing w:line="0" w:lineRule="atLeast"/>
        <w:ind w:right="20"/>
        <w:rPr>
          <w:rFonts w:ascii="Times New Roman" w:hAnsi="Times New Roman" w:cs="Times New Roman"/>
          <w:sz w:val="28"/>
          <w:szCs w:val="28"/>
        </w:rPr>
      </w:pPr>
      <w:r w:rsidRPr="00FF1D28">
        <w:rPr>
          <w:rFonts w:ascii="Times New Roman" w:hAnsi="Times New Roman" w:cs="Times New Roman"/>
          <w:sz w:val="28"/>
          <w:szCs w:val="28"/>
        </w:rPr>
        <w:t>The main objective of the project is to design a scraper that</w:t>
      </w:r>
      <w:r w:rsidR="00045A2D">
        <w:rPr>
          <w:rFonts w:ascii="Times New Roman" w:hAnsi="Times New Roman" w:cs="Times New Roman"/>
          <w:sz w:val="28"/>
          <w:szCs w:val="28"/>
        </w:rPr>
        <w:t xml:space="preserve"> </w:t>
      </w:r>
      <w:r w:rsidRPr="00FF1D28">
        <w:rPr>
          <w:rFonts w:ascii="Times New Roman" w:hAnsi="Times New Roman" w:cs="Times New Roman"/>
          <w:sz w:val="28"/>
          <w:szCs w:val="28"/>
        </w:rPr>
        <w:t>take</w:t>
      </w:r>
      <w:r w:rsidR="00045A2D">
        <w:rPr>
          <w:rFonts w:ascii="Times New Roman" w:hAnsi="Times New Roman" w:cs="Times New Roman"/>
          <w:sz w:val="28"/>
          <w:szCs w:val="28"/>
        </w:rPr>
        <w:t>s</w:t>
      </w:r>
      <w:r w:rsidRPr="00FF1D28">
        <w:rPr>
          <w:rFonts w:ascii="Times New Roman" w:hAnsi="Times New Roman" w:cs="Times New Roman"/>
          <w:sz w:val="28"/>
          <w:szCs w:val="28"/>
        </w:rPr>
        <w:t xml:space="preserve"> </w:t>
      </w:r>
      <w:r w:rsidR="008F285A">
        <w:rPr>
          <w:rFonts w:ascii="Times New Roman" w:hAnsi="Times New Roman" w:cs="Times New Roman"/>
          <w:sz w:val="28"/>
          <w:szCs w:val="28"/>
        </w:rPr>
        <w:t>-</w:t>
      </w:r>
    </w:p>
    <w:p w14:paraId="41D2BAD4" w14:textId="77777777" w:rsidR="008F285A" w:rsidRDefault="00045A2D" w:rsidP="00117CB2">
      <w:pPr>
        <w:spacing w:line="0" w:lineRule="atLeast"/>
        <w:ind w:right="20"/>
        <w:rPr>
          <w:rFonts w:ascii="Times New Roman" w:hAnsi="Times New Roman" w:cs="Times New Roman"/>
          <w:sz w:val="28"/>
          <w:szCs w:val="28"/>
        </w:rPr>
      </w:pPr>
      <w:r>
        <w:rPr>
          <w:rFonts w:ascii="Times New Roman" w:hAnsi="Times New Roman" w:cs="Times New Roman"/>
          <w:sz w:val="28"/>
          <w:szCs w:val="28"/>
        </w:rPr>
        <w:t xml:space="preserve">(1) </w:t>
      </w:r>
      <w:r w:rsidR="00FF1D28" w:rsidRPr="00FF1D28">
        <w:rPr>
          <w:rFonts w:ascii="Times New Roman" w:hAnsi="Times New Roman" w:cs="Times New Roman"/>
          <w:sz w:val="28"/>
          <w:szCs w:val="28"/>
        </w:rPr>
        <w:t xml:space="preserve">a list </w:t>
      </w:r>
      <w:r>
        <w:rPr>
          <w:rFonts w:ascii="Times New Roman" w:hAnsi="Times New Roman" w:cs="Times New Roman"/>
          <w:sz w:val="28"/>
          <w:szCs w:val="28"/>
        </w:rPr>
        <w:t>of data from a single</w:t>
      </w:r>
      <w:r w:rsidR="00FF1D28" w:rsidRPr="00FF1D28">
        <w:rPr>
          <w:rFonts w:ascii="Times New Roman" w:hAnsi="Times New Roman" w:cs="Times New Roman"/>
          <w:sz w:val="28"/>
          <w:szCs w:val="28"/>
        </w:rPr>
        <w:t xml:space="preserve"> </w:t>
      </w:r>
      <w:r>
        <w:rPr>
          <w:rFonts w:ascii="Times New Roman" w:hAnsi="Times New Roman" w:cs="Times New Roman"/>
          <w:sz w:val="28"/>
          <w:szCs w:val="28"/>
        </w:rPr>
        <w:t xml:space="preserve">Wikipedia </w:t>
      </w:r>
      <w:r w:rsidR="00FF1D28" w:rsidRPr="00FF1D28">
        <w:rPr>
          <w:rFonts w:ascii="Times New Roman" w:hAnsi="Times New Roman" w:cs="Times New Roman"/>
          <w:sz w:val="28"/>
          <w:szCs w:val="28"/>
        </w:rPr>
        <w:t>we</w:t>
      </w:r>
      <w:r>
        <w:rPr>
          <w:rFonts w:ascii="Times New Roman" w:hAnsi="Times New Roman" w:cs="Times New Roman"/>
          <w:sz w:val="28"/>
          <w:szCs w:val="28"/>
        </w:rPr>
        <w:t>bpage</w:t>
      </w:r>
      <w:r w:rsidR="00FF1D28" w:rsidRPr="00FF1D28">
        <w:rPr>
          <w:rFonts w:ascii="Times New Roman" w:hAnsi="Times New Roman" w:cs="Times New Roman"/>
          <w:sz w:val="28"/>
          <w:szCs w:val="28"/>
        </w:rPr>
        <w:t xml:space="preserve"> as input</w:t>
      </w:r>
      <w:r>
        <w:rPr>
          <w:rFonts w:ascii="Times New Roman" w:hAnsi="Times New Roman" w:cs="Times New Roman"/>
          <w:sz w:val="28"/>
          <w:szCs w:val="28"/>
        </w:rPr>
        <w:t xml:space="preserve"> </w:t>
      </w:r>
    </w:p>
    <w:p w14:paraId="1F6C8C74" w14:textId="77777777" w:rsidR="008F285A" w:rsidRDefault="00045A2D" w:rsidP="00117CB2">
      <w:pPr>
        <w:spacing w:line="0" w:lineRule="atLeast"/>
        <w:ind w:right="20"/>
        <w:rPr>
          <w:rFonts w:ascii="Times New Roman" w:hAnsi="Times New Roman" w:cs="Times New Roman"/>
          <w:sz w:val="28"/>
          <w:szCs w:val="28"/>
        </w:rPr>
      </w:pPr>
      <w:r>
        <w:rPr>
          <w:rFonts w:ascii="Times New Roman" w:hAnsi="Times New Roman" w:cs="Times New Roman"/>
          <w:sz w:val="28"/>
          <w:szCs w:val="28"/>
        </w:rPr>
        <w:t xml:space="preserve">(2) a list of data (over 1000 names of books) from a text file as </w:t>
      </w:r>
      <w:r w:rsidR="008F285A">
        <w:rPr>
          <w:rFonts w:ascii="Times New Roman" w:hAnsi="Times New Roman" w:cs="Times New Roman"/>
          <w:sz w:val="28"/>
          <w:szCs w:val="28"/>
        </w:rPr>
        <w:t>input,</w:t>
      </w:r>
    </w:p>
    <w:p w14:paraId="230B41F5" w14:textId="4CE85F83" w:rsidR="00FF1D28" w:rsidRDefault="00FF1D28" w:rsidP="00117CB2">
      <w:pPr>
        <w:spacing w:line="0" w:lineRule="atLeast"/>
        <w:ind w:right="20"/>
        <w:rPr>
          <w:rFonts w:ascii="Times New Roman" w:hAnsi="Times New Roman" w:cs="Times New Roman"/>
          <w:sz w:val="28"/>
          <w:szCs w:val="28"/>
        </w:rPr>
      </w:pPr>
      <w:r w:rsidRPr="00FF1D28">
        <w:rPr>
          <w:rFonts w:ascii="Times New Roman" w:hAnsi="Times New Roman" w:cs="Times New Roman"/>
          <w:sz w:val="28"/>
          <w:szCs w:val="28"/>
        </w:rPr>
        <w:t>and then spawn</w:t>
      </w:r>
      <w:r w:rsidR="008F285A">
        <w:rPr>
          <w:rFonts w:ascii="Times New Roman" w:hAnsi="Times New Roman" w:cs="Times New Roman"/>
          <w:sz w:val="28"/>
          <w:szCs w:val="28"/>
        </w:rPr>
        <w:t>s</w:t>
      </w:r>
      <w:r w:rsidRPr="00FF1D28">
        <w:rPr>
          <w:rFonts w:ascii="Times New Roman" w:hAnsi="Times New Roman" w:cs="Times New Roman"/>
          <w:sz w:val="28"/>
          <w:szCs w:val="28"/>
        </w:rPr>
        <w:t xml:space="preserve"> multiple processes, each responsible for scraping single </w:t>
      </w:r>
      <w:r w:rsidR="00045A2D">
        <w:rPr>
          <w:rFonts w:ascii="Times New Roman" w:hAnsi="Times New Roman" w:cs="Times New Roman"/>
          <w:sz w:val="28"/>
          <w:szCs w:val="28"/>
        </w:rPr>
        <w:t>data</w:t>
      </w:r>
      <w:r w:rsidRPr="00FF1D28">
        <w:rPr>
          <w:rFonts w:ascii="Times New Roman" w:hAnsi="Times New Roman" w:cs="Times New Roman"/>
          <w:sz w:val="28"/>
          <w:szCs w:val="28"/>
        </w:rPr>
        <w:t xml:space="preserve"> concurrently. The scraper </w:t>
      </w:r>
      <w:r w:rsidR="008F285A">
        <w:rPr>
          <w:rFonts w:ascii="Times New Roman" w:hAnsi="Times New Roman" w:cs="Times New Roman"/>
          <w:sz w:val="28"/>
          <w:szCs w:val="28"/>
        </w:rPr>
        <w:t>is built for text-based data</w:t>
      </w:r>
      <w:r w:rsidRPr="00FF1D28">
        <w:rPr>
          <w:rFonts w:ascii="Times New Roman" w:hAnsi="Times New Roman" w:cs="Times New Roman"/>
          <w:sz w:val="28"/>
          <w:szCs w:val="28"/>
        </w:rPr>
        <w:t>.</w:t>
      </w:r>
    </w:p>
    <w:p w14:paraId="1BDDFB52" w14:textId="77777777" w:rsidR="008F285A" w:rsidRDefault="008F285A" w:rsidP="00117CB2">
      <w:pPr>
        <w:spacing w:line="0" w:lineRule="atLeast"/>
        <w:ind w:right="20"/>
        <w:rPr>
          <w:rFonts w:ascii="Times New Roman" w:hAnsi="Times New Roman" w:cs="Times New Roman"/>
          <w:sz w:val="28"/>
          <w:szCs w:val="28"/>
        </w:rPr>
      </w:pPr>
    </w:p>
    <w:p w14:paraId="2CCCC6A7" w14:textId="13AEC579" w:rsidR="00DB6244" w:rsidRPr="00297650" w:rsidRDefault="008F285A" w:rsidP="00117CB2">
      <w:pPr>
        <w:spacing w:line="0" w:lineRule="atLeast"/>
        <w:ind w:right="20"/>
        <w:rPr>
          <w:rStyle w:val="hgkelc"/>
          <w:rFonts w:ascii="Times New Roman" w:hAnsi="Times New Roman" w:cs="Times New Roman"/>
          <w:sz w:val="28"/>
          <w:szCs w:val="28"/>
          <w:lang w:val="en"/>
        </w:rPr>
      </w:pPr>
      <w:r>
        <w:rPr>
          <w:rFonts w:ascii="Times New Roman" w:hAnsi="Times New Roman" w:cs="Times New Roman"/>
          <w:sz w:val="28"/>
          <w:szCs w:val="28"/>
        </w:rPr>
        <w:t xml:space="preserve">The serial web scraper is built using </w:t>
      </w:r>
      <w:r w:rsidRPr="008F285A">
        <w:rPr>
          <w:rStyle w:val="hgkelc"/>
          <w:rFonts w:ascii="Times New Roman" w:hAnsi="Times New Roman" w:cs="Times New Roman"/>
          <w:sz w:val="28"/>
          <w:szCs w:val="28"/>
          <w:lang w:val="en"/>
        </w:rPr>
        <w:t xml:space="preserve">Beautiful Soup </w:t>
      </w:r>
      <w:r>
        <w:rPr>
          <w:rStyle w:val="hgkelc"/>
          <w:rFonts w:ascii="Times New Roman" w:hAnsi="Times New Roman" w:cs="Times New Roman"/>
          <w:sz w:val="28"/>
          <w:szCs w:val="28"/>
          <w:lang w:val="en"/>
        </w:rPr>
        <w:t xml:space="preserve">which </w:t>
      </w:r>
      <w:r w:rsidRPr="008F285A">
        <w:rPr>
          <w:rStyle w:val="hgkelc"/>
          <w:rFonts w:ascii="Times New Roman" w:hAnsi="Times New Roman" w:cs="Times New Roman"/>
          <w:sz w:val="28"/>
          <w:szCs w:val="28"/>
          <w:lang w:val="en"/>
        </w:rPr>
        <w:t>is a Python package for parsing HTML and XML documents</w:t>
      </w:r>
      <w:r>
        <w:rPr>
          <w:rStyle w:val="hgkelc"/>
          <w:rFonts w:ascii="Times New Roman" w:hAnsi="Times New Roman" w:cs="Times New Roman"/>
          <w:sz w:val="28"/>
          <w:szCs w:val="28"/>
          <w:lang w:val="en"/>
        </w:rPr>
        <w:t xml:space="preserve">. </w:t>
      </w:r>
      <w:r w:rsidRPr="008F285A">
        <w:rPr>
          <w:rStyle w:val="hgkelc"/>
          <w:rFonts w:ascii="Times New Roman" w:hAnsi="Times New Roman" w:cs="Times New Roman"/>
          <w:sz w:val="28"/>
          <w:szCs w:val="28"/>
          <w:lang w:val="en"/>
        </w:rPr>
        <w:t>It creates a parse tree for parsed pages that can be used to extract data from HTML, which is useful for web scraping.</w:t>
      </w:r>
      <w:r>
        <w:rPr>
          <w:rStyle w:val="hgkelc"/>
          <w:rFonts w:ascii="Times New Roman" w:hAnsi="Times New Roman" w:cs="Times New Roman"/>
          <w:sz w:val="28"/>
          <w:szCs w:val="28"/>
          <w:lang w:val="en"/>
        </w:rPr>
        <w:t xml:space="preserve"> The scraper is also built using </w:t>
      </w:r>
      <w:r w:rsidRPr="008F285A">
        <w:rPr>
          <w:rStyle w:val="hgkelc"/>
          <w:rFonts w:ascii="Times New Roman" w:hAnsi="Times New Roman" w:cs="Times New Roman"/>
          <w:sz w:val="28"/>
          <w:szCs w:val="28"/>
          <w:lang w:val="en"/>
        </w:rPr>
        <w:t>t</w:t>
      </w:r>
      <w:r w:rsidRPr="008F285A">
        <w:rPr>
          <w:rStyle w:val="hgkelc"/>
          <w:rFonts w:ascii="Times New Roman" w:hAnsi="Times New Roman" w:cs="Times New Roman"/>
          <w:sz w:val="28"/>
          <w:szCs w:val="28"/>
          <w:lang w:val="en"/>
        </w:rPr>
        <w:t xml:space="preserve">he requests </w:t>
      </w:r>
      <w:r w:rsidRPr="008F285A">
        <w:rPr>
          <w:rStyle w:val="hgkelc"/>
          <w:rFonts w:ascii="Times New Roman" w:hAnsi="Times New Roman" w:cs="Times New Roman"/>
          <w:sz w:val="28"/>
          <w:szCs w:val="28"/>
          <w:lang w:val="en"/>
        </w:rPr>
        <w:t>module that</w:t>
      </w:r>
      <w:r w:rsidRPr="008F285A">
        <w:rPr>
          <w:rStyle w:val="hgkelc"/>
          <w:rFonts w:ascii="Times New Roman" w:hAnsi="Times New Roman" w:cs="Times New Roman"/>
          <w:sz w:val="28"/>
          <w:szCs w:val="28"/>
          <w:lang w:val="en"/>
        </w:rPr>
        <w:t xml:space="preserve"> allows </w:t>
      </w:r>
      <w:r w:rsidRPr="008F285A">
        <w:rPr>
          <w:rStyle w:val="hgkelc"/>
          <w:rFonts w:ascii="Times New Roman" w:hAnsi="Times New Roman" w:cs="Times New Roman"/>
          <w:sz w:val="28"/>
          <w:szCs w:val="28"/>
          <w:lang w:val="en"/>
        </w:rPr>
        <w:t xml:space="preserve">to </w:t>
      </w:r>
      <w:r w:rsidRPr="008F285A">
        <w:rPr>
          <w:rStyle w:val="hgkelc"/>
          <w:rFonts w:ascii="Times New Roman" w:hAnsi="Times New Roman" w:cs="Times New Roman"/>
          <w:sz w:val="28"/>
          <w:szCs w:val="28"/>
          <w:lang w:val="en"/>
        </w:rPr>
        <w:t>send HTTP requests using Python</w:t>
      </w:r>
      <w:r>
        <w:rPr>
          <w:rStyle w:val="hgkelc"/>
          <w:rFonts w:ascii="Times New Roman" w:hAnsi="Times New Roman" w:cs="Times New Roman"/>
          <w:sz w:val="28"/>
          <w:szCs w:val="28"/>
          <w:lang w:val="en"/>
        </w:rPr>
        <w:t xml:space="preserve"> to a website</w:t>
      </w:r>
      <w:r w:rsidRPr="008F285A">
        <w:rPr>
          <w:rStyle w:val="hgkelc"/>
          <w:rFonts w:ascii="Times New Roman" w:hAnsi="Times New Roman" w:cs="Times New Roman"/>
          <w:sz w:val="28"/>
          <w:szCs w:val="28"/>
          <w:lang w:val="en"/>
        </w:rPr>
        <w:t xml:space="preserve">. The HTTP request returns a Response Object with all the response data </w:t>
      </w:r>
      <w:r>
        <w:rPr>
          <w:rStyle w:val="hgkelc"/>
          <w:rFonts w:ascii="Times New Roman" w:hAnsi="Times New Roman" w:cs="Times New Roman"/>
          <w:sz w:val="28"/>
          <w:szCs w:val="28"/>
          <w:lang w:val="en"/>
        </w:rPr>
        <w:t xml:space="preserve">be it </w:t>
      </w:r>
      <w:r w:rsidRPr="008F285A">
        <w:rPr>
          <w:rStyle w:val="hgkelc"/>
          <w:rFonts w:ascii="Times New Roman" w:hAnsi="Times New Roman" w:cs="Times New Roman"/>
          <w:sz w:val="28"/>
          <w:szCs w:val="28"/>
          <w:lang w:val="en"/>
        </w:rPr>
        <w:t>content, encoding, status</w:t>
      </w:r>
      <w:r>
        <w:rPr>
          <w:rStyle w:val="hgkelc"/>
          <w:rFonts w:ascii="Times New Roman" w:hAnsi="Times New Roman" w:cs="Times New Roman"/>
          <w:sz w:val="28"/>
          <w:szCs w:val="28"/>
          <w:lang w:val="en"/>
        </w:rPr>
        <w:t xml:space="preserve"> or anything else</w:t>
      </w:r>
      <w:r w:rsidRPr="008F285A">
        <w:rPr>
          <w:rStyle w:val="hgkelc"/>
          <w:rFonts w:ascii="Times New Roman" w:hAnsi="Times New Roman" w:cs="Times New Roman"/>
          <w:sz w:val="28"/>
          <w:szCs w:val="28"/>
          <w:lang w:val="en"/>
        </w:rPr>
        <w:t>.</w:t>
      </w:r>
      <w:r w:rsidR="00297650" w:rsidRPr="00297650">
        <w:rPr>
          <w:rStyle w:val="ListParagraph"/>
        </w:rPr>
        <w:t xml:space="preserve"> </w:t>
      </w:r>
      <w:r w:rsidR="00297650" w:rsidRPr="00297650">
        <w:rPr>
          <w:rStyle w:val="HTMLCode"/>
          <w:rFonts w:ascii="Times New Roman" w:eastAsia="Calibri" w:hAnsi="Times New Roman" w:cs="Times New Roman"/>
          <w:sz w:val="28"/>
          <w:szCs w:val="28"/>
        </w:rPr>
        <w:t>requests</w:t>
      </w:r>
      <w:r w:rsidR="00297650" w:rsidRPr="00297650">
        <w:rPr>
          <w:rFonts w:ascii="Times New Roman" w:hAnsi="Times New Roman" w:cs="Times New Roman"/>
          <w:sz w:val="28"/>
          <w:szCs w:val="28"/>
        </w:rPr>
        <w:t xml:space="preserve"> and </w:t>
      </w:r>
      <w:r w:rsidR="00297650" w:rsidRPr="00297650">
        <w:rPr>
          <w:rStyle w:val="HTMLCode"/>
          <w:rFonts w:ascii="Times New Roman" w:eastAsia="Calibri" w:hAnsi="Times New Roman" w:cs="Times New Roman"/>
          <w:sz w:val="28"/>
          <w:szCs w:val="28"/>
        </w:rPr>
        <w:t>Beautiful Soup</w:t>
      </w:r>
      <w:r w:rsidR="00297650" w:rsidRPr="00297650">
        <w:rPr>
          <w:rFonts w:ascii="Times New Roman" w:hAnsi="Times New Roman" w:cs="Times New Roman"/>
          <w:sz w:val="28"/>
          <w:szCs w:val="28"/>
        </w:rPr>
        <w:t xml:space="preserve"> make extracting the URLs easy.</w:t>
      </w:r>
    </w:p>
    <w:p w14:paraId="28E7C7A1" w14:textId="77777777" w:rsidR="00DB6244" w:rsidRDefault="00DB6244" w:rsidP="00117CB2">
      <w:pPr>
        <w:spacing w:line="0" w:lineRule="atLeast"/>
        <w:ind w:right="20"/>
        <w:rPr>
          <w:rStyle w:val="hgkelc"/>
          <w:rFonts w:ascii="Times New Roman" w:hAnsi="Times New Roman" w:cs="Times New Roman"/>
          <w:sz w:val="28"/>
          <w:szCs w:val="28"/>
          <w:lang w:val="en"/>
        </w:rPr>
      </w:pPr>
    </w:p>
    <w:p w14:paraId="65DBFC1C" w14:textId="3188EAC8" w:rsidR="00DB6244" w:rsidRPr="00DB6244" w:rsidRDefault="008F285A" w:rsidP="00DB6244">
      <w:pPr>
        <w:pStyle w:val="kt"/>
        <w:rPr>
          <w:sz w:val="28"/>
          <w:szCs w:val="28"/>
        </w:rPr>
      </w:pPr>
      <w:r>
        <w:rPr>
          <w:rStyle w:val="hgkelc"/>
          <w:sz w:val="28"/>
          <w:szCs w:val="28"/>
          <w:lang w:val="en"/>
        </w:rPr>
        <w:t>The parallel web scraper along with modules of the serial scraper also uses the</w:t>
      </w:r>
      <w:r w:rsidR="00BE3D82">
        <w:rPr>
          <w:rStyle w:val="hgkelc"/>
          <w:sz w:val="28"/>
          <w:szCs w:val="28"/>
          <w:lang w:val="en"/>
        </w:rPr>
        <w:t xml:space="preserve"> multiprocessor and </w:t>
      </w:r>
      <w:proofErr w:type="gramStart"/>
      <w:r w:rsidR="00BE3D82">
        <w:rPr>
          <w:rStyle w:val="hgkelc"/>
          <w:sz w:val="28"/>
          <w:szCs w:val="28"/>
          <w:lang w:val="en"/>
        </w:rPr>
        <w:t>concurrent.futures</w:t>
      </w:r>
      <w:proofErr w:type="gramEnd"/>
      <w:r w:rsidR="00BE3D82">
        <w:rPr>
          <w:rStyle w:val="hgkelc"/>
          <w:sz w:val="28"/>
          <w:szCs w:val="28"/>
          <w:lang w:val="en"/>
        </w:rPr>
        <w:t xml:space="preserve"> module to implement parallelization to the serial web scraper.</w:t>
      </w:r>
      <w:r w:rsidR="00DB6244">
        <w:rPr>
          <w:rStyle w:val="hgkelc"/>
          <w:sz w:val="28"/>
          <w:szCs w:val="28"/>
          <w:lang w:val="en"/>
        </w:rPr>
        <w:t xml:space="preserve"> </w:t>
      </w:r>
      <w:r w:rsidR="00DB6244" w:rsidRPr="00DB6244">
        <w:rPr>
          <w:rStyle w:val="HTMLCode"/>
          <w:rFonts w:ascii="Times New Roman" w:hAnsi="Times New Roman" w:cs="Times New Roman"/>
          <w:sz w:val="28"/>
          <w:szCs w:val="28"/>
        </w:rPr>
        <w:t>multiprocessing</w:t>
      </w:r>
      <w:r w:rsidR="00DB6244" w:rsidRPr="00DB6244">
        <w:rPr>
          <w:sz w:val="28"/>
          <w:szCs w:val="28"/>
        </w:rPr>
        <w:t xml:space="preserve"> is a package that supports spawning processes using an API similar to the </w:t>
      </w:r>
      <w:r w:rsidR="00DB6244" w:rsidRPr="00DB6244">
        <w:rPr>
          <w:rStyle w:val="HTMLCode"/>
          <w:rFonts w:ascii="Times New Roman" w:hAnsi="Times New Roman" w:cs="Times New Roman"/>
          <w:sz w:val="28"/>
          <w:szCs w:val="28"/>
        </w:rPr>
        <w:t>threading</w:t>
      </w:r>
      <w:r w:rsidR="00DB6244" w:rsidRPr="00DB6244">
        <w:rPr>
          <w:sz w:val="28"/>
          <w:szCs w:val="28"/>
        </w:rPr>
        <w:t xml:space="preserve"> module. The </w:t>
      </w:r>
      <w:r w:rsidR="00DB6244" w:rsidRPr="00DB6244">
        <w:rPr>
          <w:rStyle w:val="HTMLCode"/>
          <w:rFonts w:ascii="Times New Roman" w:hAnsi="Times New Roman" w:cs="Times New Roman"/>
          <w:sz w:val="28"/>
          <w:szCs w:val="28"/>
        </w:rPr>
        <w:t>multiprocessing</w:t>
      </w:r>
      <w:r w:rsidR="00DB6244" w:rsidRPr="00DB6244">
        <w:rPr>
          <w:sz w:val="28"/>
          <w:szCs w:val="28"/>
        </w:rPr>
        <w:t xml:space="preserve"> package offers both </w:t>
      </w:r>
      <w:r w:rsidR="00DB6244" w:rsidRPr="00DB6244">
        <w:rPr>
          <w:rStyle w:val="Strong"/>
          <w:b w:val="0"/>
          <w:bCs w:val="0"/>
          <w:sz w:val="28"/>
          <w:szCs w:val="28"/>
        </w:rPr>
        <w:t>local and remote concurrency</w:t>
      </w:r>
      <w:r w:rsidR="00DB6244" w:rsidRPr="00DB6244">
        <w:rPr>
          <w:b/>
          <w:bCs/>
          <w:sz w:val="28"/>
          <w:szCs w:val="28"/>
        </w:rPr>
        <w:t xml:space="preserve">, </w:t>
      </w:r>
      <w:r w:rsidR="00DB6244" w:rsidRPr="00DB6244">
        <w:rPr>
          <w:sz w:val="28"/>
          <w:szCs w:val="28"/>
        </w:rPr>
        <w:t>effectively side-stepping the Global Interpreter Lock by using sub-processes instead of threads.</w:t>
      </w:r>
      <w:r w:rsidR="00DB6244">
        <w:rPr>
          <w:sz w:val="28"/>
          <w:szCs w:val="28"/>
        </w:rPr>
        <w:t xml:space="preserve"> </w:t>
      </w:r>
      <w:r w:rsidR="00DB6244" w:rsidRPr="00DB6244">
        <w:rPr>
          <w:sz w:val="28"/>
          <w:szCs w:val="28"/>
        </w:rPr>
        <w:t xml:space="preserve">Due to this, the </w:t>
      </w:r>
      <w:r w:rsidR="00DB6244" w:rsidRPr="00DB6244">
        <w:rPr>
          <w:rStyle w:val="HTMLCode"/>
          <w:rFonts w:ascii="Times New Roman" w:hAnsi="Times New Roman" w:cs="Times New Roman"/>
          <w:sz w:val="28"/>
          <w:szCs w:val="28"/>
        </w:rPr>
        <w:t>multiprocessing</w:t>
      </w:r>
      <w:r w:rsidR="00DB6244" w:rsidRPr="00DB6244">
        <w:rPr>
          <w:sz w:val="28"/>
          <w:szCs w:val="28"/>
        </w:rPr>
        <w:t xml:space="preserve"> module allows the programmer to fully </w:t>
      </w:r>
      <w:r w:rsidR="00DB6244" w:rsidRPr="00DB6244">
        <w:rPr>
          <w:rStyle w:val="Strong"/>
          <w:b w:val="0"/>
          <w:bCs w:val="0"/>
          <w:sz w:val="28"/>
          <w:szCs w:val="28"/>
        </w:rPr>
        <w:t>leverage multiple processors</w:t>
      </w:r>
      <w:r w:rsidR="00DB6244" w:rsidRPr="00DB6244">
        <w:rPr>
          <w:sz w:val="28"/>
          <w:szCs w:val="28"/>
        </w:rPr>
        <w:t xml:space="preserve"> on a given machine.</w:t>
      </w:r>
    </w:p>
    <w:p w14:paraId="44CB00E3" w14:textId="4363A293" w:rsidR="008F285A" w:rsidRPr="00DB6244" w:rsidRDefault="008F285A" w:rsidP="00117CB2">
      <w:pPr>
        <w:spacing w:line="0" w:lineRule="atLeast"/>
        <w:ind w:right="20"/>
        <w:rPr>
          <w:rFonts w:ascii="Times New Roman" w:hAnsi="Times New Roman" w:cs="Times New Roman"/>
          <w:sz w:val="28"/>
          <w:szCs w:val="28"/>
          <w:lang w:val="en"/>
        </w:rPr>
      </w:pPr>
    </w:p>
    <w:p w14:paraId="05DB7D8A" w14:textId="77777777" w:rsidR="00117CB2" w:rsidRPr="008F285A" w:rsidRDefault="00117CB2" w:rsidP="00117CB2">
      <w:pPr>
        <w:spacing w:line="200" w:lineRule="exact"/>
        <w:rPr>
          <w:rFonts w:ascii="Times New Roman" w:eastAsia="Times New Roman" w:hAnsi="Times New Roman" w:cs="Times New Roman"/>
          <w:sz w:val="28"/>
          <w:szCs w:val="28"/>
        </w:rPr>
      </w:pPr>
    </w:p>
    <w:p w14:paraId="16F65B93" w14:textId="77777777" w:rsidR="001308D8" w:rsidRPr="00FF1D28" w:rsidRDefault="001308D8" w:rsidP="001303F3">
      <w:pPr>
        <w:widowControl w:val="0"/>
        <w:autoSpaceDE w:val="0"/>
        <w:autoSpaceDN w:val="0"/>
        <w:adjustRightInd w:val="0"/>
        <w:ind w:right="-2076" w:hanging="1276"/>
        <w:jc w:val="both"/>
        <w:rPr>
          <w:rFonts w:ascii="Times New Roman" w:hAnsi="Times New Roman"/>
          <w:b/>
          <w:bCs/>
          <w:sz w:val="28"/>
          <w:szCs w:val="28"/>
        </w:rPr>
      </w:pPr>
    </w:p>
    <w:p w14:paraId="36733E28" w14:textId="77777777" w:rsidR="00906F53" w:rsidRDefault="00906F53" w:rsidP="007C1089">
      <w:pPr>
        <w:widowControl w:val="0"/>
        <w:autoSpaceDE w:val="0"/>
        <w:autoSpaceDN w:val="0"/>
        <w:adjustRightInd w:val="0"/>
        <w:ind w:right="-2076" w:hanging="1276"/>
        <w:jc w:val="center"/>
        <w:rPr>
          <w:rFonts w:ascii="Times New Roman" w:hAnsi="Times New Roman"/>
          <w:b/>
          <w:bCs/>
          <w:sz w:val="32"/>
          <w:szCs w:val="32"/>
        </w:rPr>
      </w:pPr>
    </w:p>
    <w:p w14:paraId="0E99069E" w14:textId="79D9D55F" w:rsidR="00DB6244" w:rsidRDefault="00DB6244" w:rsidP="00D234EF">
      <w:pPr>
        <w:widowControl w:val="0"/>
        <w:autoSpaceDE w:val="0"/>
        <w:autoSpaceDN w:val="0"/>
        <w:adjustRightInd w:val="0"/>
        <w:ind w:right="-2076" w:hanging="1276"/>
        <w:rPr>
          <w:rFonts w:ascii="Times New Roman" w:hAnsi="Times New Roman"/>
          <w:b/>
          <w:bCs/>
          <w:sz w:val="32"/>
          <w:szCs w:val="32"/>
        </w:rPr>
      </w:pPr>
      <w:r>
        <w:rPr>
          <w:rFonts w:ascii="Times New Roman" w:hAnsi="Times New Roman"/>
          <w:b/>
          <w:bCs/>
          <w:sz w:val="32"/>
          <w:szCs w:val="32"/>
        </w:rPr>
        <w:lastRenderedPageBreak/>
        <w:t xml:space="preserve">                                                    </w:t>
      </w:r>
      <w:r w:rsidR="00D234EF">
        <w:rPr>
          <w:rFonts w:ascii="Times New Roman" w:hAnsi="Times New Roman"/>
          <w:b/>
          <w:bCs/>
          <w:sz w:val="32"/>
          <w:szCs w:val="32"/>
        </w:rPr>
        <w:t xml:space="preserve">   </w:t>
      </w:r>
      <w:r w:rsidR="00BE3D82">
        <w:rPr>
          <w:rFonts w:ascii="Times New Roman" w:hAnsi="Times New Roman"/>
          <w:b/>
          <w:bCs/>
          <w:sz w:val="32"/>
          <w:szCs w:val="32"/>
        </w:rPr>
        <w:t>ALGORITHM</w:t>
      </w:r>
    </w:p>
    <w:p w14:paraId="4A2FD6E8" w14:textId="77777777" w:rsidR="00DB6244" w:rsidRDefault="00DB6244" w:rsidP="00DB6244">
      <w:pPr>
        <w:widowControl w:val="0"/>
        <w:autoSpaceDE w:val="0"/>
        <w:autoSpaceDN w:val="0"/>
        <w:adjustRightInd w:val="0"/>
        <w:ind w:right="-2076" w:hanging="1276"/>
        <w:rPr>
          <w:rFonts w:ascii="Times New Roman" w:hAnsi="Times New Roman"/>
          <w:b/>
          <w:bCs/>
          <w:sz w:val="32"/>
          <w:szCs w:val="32"/>
        </w:rPr>
      </w:pPr>
    </w:p>
    <w:p w14:paraId="4E4163CB" w14:textId="4BE8E57B" w:rsidR="00D234EF" w:rsidRPr="0003245E" w:rsidRDefault="00DB6244" w:rsidP="0003245E">
      <w:pPr>
        <w:widowControl w:val="0"/>
        <w:autoSpaceDE w:val="0"/>
        <w:autoSpaceDN w:val="0"/>
        <w:adjustRightInd w:val="0"/>
        <w:ind w:right="-2076" w:hanging="1276"/>
        <w:rPr>
          <w:rFonts w:ascii="Times New Roman" w:hAnsi="Times New Roman"/>
          <w:b/>
          <w:bCs/>
          <w:sz w:val="32"/>
          <w:szCs w:val="32"/>
          <w:u w:val="single"/>
        </w:rPr>
      </w:pPr>
      <w:r>
        <w:rPr>
          <w:rFonts w:ascii="Times New Roman" w:hAnsi="Times New Roman"/>
          <w:b/>
          <w:bCs/>
          <w:sz w:val="32"/>
          <w:szCs w:val="32"/>
        </w:rPr>
        <w:t xml:space="preserve">         </w:t>
      </w:r>
      <w:r w:rsidRPr="00DB6244">
        <w:rPr>
          <w:rFonts w:ascii="Times New Roman" w:hAnsi="Times New Roman"/>
          <w:b/>
          <w:bCs/>
          <w:sz w:val="32"/>
          <w:szCs w:val="32"/>
          <w:u w:val="single"/>
        </w:rPr>
        <w:t xml:space="preserve">Serial </w:t>
      </w:r>
      <w:r>
        <w:rPr>
          <w:rFonts w:ascii="Times New Roman" w:hAnsi="Times New Roman"/>
          <w:b/>
          <w:bCs/>
          <w:sz w:val="32"/>
          <w:szCs w:val="32"/>
          <w:u w:val="single"/>
        </w:rPr>
        <w:t xml:space="preserve">Web </w:t>
      </w:r>
      <w:r w:rsidRPr="00DB6244">
        <w:rPr>
          <w:rFonts w:ascii="Times New Roman" w:hAnsi="Times New Roman"/>
          <w:b/>
          <w:bCs/>
          <w:sz w:val="32"/>
          <w:szCs w:val="32"/>
          <w:u w:val="single"/>
        </w:rPr>
        <w:t>Scraper</w:t>
      </w:r>
    </w:p>
    <w:p w14:paraId="2229ACF3" w14:textId="77777777" w:rsidR="00D234EF" w:rsidRPr="00D234EF" w:rsidRDefault="00D234EF" w:rsidP="00D234EF">
      <w:pPr>
        <w:widowControl w:val="0"/>
        <w:autoSpaceDE w:val="0"/>
        <w:autoSpaceDN w:val="0"/>
        <w:adjustRightInd w:val="0"/>
        <w:ind w:right="-2076"/>
        <w:rPr>
          <w:rFonts w:ascii="Times New Roman" w:hAnsi="Times New Roman" w:cs="Times New Roman"/>
          <w:sz w:val="28"/>
          <w:szCs w:val="28"/>
        </w:rPr>
      </w:pPr>
    </w:p>
    <w:p w14:paraId="2DDF2F4C" w14:textId="2E347DF0" w:rsidR="00D234EF" w:rsidRPr="00297650" w:rsidRDefault="00D234EF" w:rsidP="00D234EF">
      <w:pPr>
        <w:pStyle w:val="NoSpacing"/>
        <w:rPr>
          <w:rFonts w:ascii="Times New Roman" w:hAnsi="Times New Roman" w:cs="Times New Roman"/>
          <w:b/>
          <w:bCs/>
          <w:sz w:val="28"/>
          <w:szCs w:val="28"/>
        </w:rPr>
      </w:pPr>
      <w:r w:rsidRPr="00D234EF">
        <w:rPr>
          <w:rFonts w:ascii="Times New Roman" w:hAnsi="Times New Roman" w:cs="Times New Roman"/>
          <w:sz w:val="28"/>
          <w:szCs w:val="28"/>
        </w:rPr>
        <w:t xml:space="preserve">To import the required libraries, </w:t>
      </w:r>
      <w:r w:rsidR="00297650">
        <w:rPr>
          <w:rFonts w:ascii="Times New Roman" w:hAnsi="Times New Roman" w:cs="Times New Roman"/>
          <w:sz w:val="28"/>
          <w:szCs w:val="28"/>
        </w:rPr>
        <w:t xml:space="preserve">and </w:t>
      </w:r>
      <w:r w:rsidR="00297650" w:rsidRPr="00297650">
        <w:rPr>
          <w:rFonts w:ascii="Times New Roman" w:hAnsi="Times New Roman" w:cs="Times New Roman"/>
          <w:sz w:val="28"/>
          <w:szCs w:val="28"/>
        </w:rPr>
        <w:t xml:space="preserve">defining a function to download the HTML from a single </w:t>
      </w:r>
      <w:proofErr w:type="gramStart"/>
      <w:r w:rsidR="00297650" w:rsidRPr="00297650">
        <w:rPr>
          <w:rFonts w:ascii="Times New Roman" w:hAnsi="Times New Roman" w:cs="Times New Roman"/>
          <w:sz w:val="28"/>
          <w:szCs w:val="28"/>
        </w:rPr>
        <w:t>URL</w:t>
      </w:r>
      <w:r w:rsidR="00297650" w:rsidRPr="00297650">
        <w:rPr>
          <w:rFonts w:ascii="Times New Roman" w:hAnsi="Times New Roman" w:cs="Times New Roman"/>
          <w:sz w:val="28"/>
          <w:szCs w:val="28"/>
        </w:rPr>
        <w:t>(</w:t>
      </w:r>
      <w:proofErr w:type="gramEnd"/>
      <w:r w:rsidR="00B674D5" w:rsidRPr="00297650">
        <w:rPr>
          <w:rFonts w:ascii="Times New Roman" w:hAnsi="Times New Roman" w:cs="Times New Roman"/>
          <w:sz w:val="28"/>
          <w:szCs w:val="28"/>
        </w:rPr>
        <w:t>to g</w:t>
      </w:r>
      <w:r w:rsidRPr="00297650">
        <w:rPr>
          <w:rFonts w:ascii="Times New Roman" w:hAnsi="Times New Roman" w:cs="Times New Roman"/>
          <w:sz w:val="28"/>
          <w:szCs w:val="28"/>
        </w:rPr>
        <w:t>et the webpage into a local disk and parse the data into a list.</w:t>
      </w:r>
      <w:r w:rsidR="00297650" w:rsidRPr="00297650">
        <w:rPr>
          <w:rFonts w:ascii="Times New Roman" w:hAnsi="Times New Roman" w:cs="Times New Roman"/>
          <w:sz w:val="28"/>
          <w:szCs w:val="28"/>
        </w:rPr>
        <w:t>)</w:t>
      </w:r>
    </w:p>
    <w:p w14:paraId="5DFE792F" w14:textId="790C26B1" w:rsidR="00DB6244" w:rsidRPr="00DB6244" w:rsidRDefault="00DB6244" w:rsidP="00B674D5">
      <w:pPr>
        <w:pStyle w:val="NoSpacing"/>
        <w:rPr>
          <w:rFonts w:ascii="Times New Roman" w:hAnsi="Times New Roman" w:cs="Times New Roman"/>
        </w:rPr>
      </w:pPr>
    </w:p>
    <w:p w14:paraId="7E244CAF" w14:textId="0EFF3993" w:rsidR="00906F53" w:rsidRDefault="00B674D5" w:rsidP="00D234EF">
      <w:pPr>
        <w:widowControl w:val="0"/>
        <w:autoSpaceDE w:val="0"/>
        <w:autoSpaceDN w:val="0"/>
        <w:adjustRightInd w:val="0"/>
        <w:ind w:right="-2076" w:hanging="1276"/>
        <w:rPr>
          <w:rFonts w:ascii="Times New Roman" w:hAnsi="Times New Roman"/>
          <w:b/>
          <w:bCs/>
          <w:sz w:val="32"/>
          <w:szCs w:val="32"/>
        </w:rPr>
      </w:pPr>
      <w:r>
        <w:t xml:space="preserve">                  </w:t>
      </w:r>
      <w:r w:rsidRPr="00B674D5">
        <w:drawing>
          <wp:inline distT="0" distB="0" distL="0" distR="0" wp14:anchorId="70507BB7" wp14:editId="11A8611F">
            <wp:extent cx="6815310" cy="2278380"/>
            <wp:effectExtent l="0" t="0" r="5080" b="762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1"/>
                    <a:stretch>
                      <a:fillRect/>
                    </a:stretch>
                  </pic:blipFill>
                  <pic:spPr>
                    <a:xfrm>
                      <a:off x="0" y="0"/>
                      <a:ext cx="6817657" cy="2279165"/>
                    </a:xfrm>
                    <a:prstGeom prst="rect">
                      <a:avLst/>
                    </a:prstGeom>
                  </pic:spPr>
                </pic:pic>
              </a:graphicData>
            </a:graphic>
          </wp:inline>
        </w:drawing>
      </w:r>
    </w:p>
    <w:p w14:paraId="519ED2B4" w14:textId="77777777" w:rsidR="00906F53" w:rsidRDefault="00906F53" w:rsidP="007C1089">
      <w:pPr>
        <w:widowControl w:val="0"/>
        <w:autoSpaceDE w:val="0"/>
        <w:autoSpaceDN w:val="0"/>
        <w:adjustRightInd w:val="0"/>
        <w:ind w:right="-2076" w:hanging="1276"/>
        <w:jc w:val="center"/>
        <w:rPr>
          <w:rFonts w:ascii="Times New Roman" w:hAnsi="Times New Roman"/>
          <w:b/>
          <w:bCs/>
          <w:sz w:val="32"/>
          <w:szCs w:val="32"/>
        </w:rPr>
      </w:pPr>
    </w:p>
    <w:p w14:paraId="630C82A3" w14:textId="71FC84F3" w:rsidR="00D00CAC" w:rsidRDefault="00B674D5" w:rsidP="00D00CAC">
      <w:pPr>
        <w:pStyle w:val="NoSpacing"/>
        <w:rPr>
          <w:rFonts w:ascii="Times New Roman" w:hAnsi="Times New Roman" w:cs="Times New Roman"/>
          <w:sz w:val="28"/>
          <w:szCs w:val="28"/>
        </w:rPr>
      </w:pPr>
      <w:r w:rsidRPr="00B674D5">
        <w:rPr>
          <w:rFonts w:ascii="Times New Roman" w:hAnsi="Times New Roman" w:cs="Times New Roman"/>
          <w:sz w:val="28"/>
          <w:szCs w:val="28"/>
        </w:rPr>
        <w:t>Function to extract data from all the pages.</w:t>
      </w:r>
    </w:p>
    <w:p w14:paraId="5B88F9CF" w14:textId="77777777" w:rsidR="00906F53" w:rsidRDefault="00906F53" w:rsidP="007C1089">
      <w:pPr>
        <w:widowControl w:val="0"/>
        <w:autoSpaceDE w:val="0"/>
        <w:autoSpaceDN w:val="0"/>
        <w:adjustRightInd w:val="0"/>
        <w:ind w:right="-2076" w:hanging="1276"/>
        <w:jc w:val="center"/>
        <w:rPr>
          <w:rFonts w:ascii="Times New Roman" w:hAnsi="Times New Roman"/>
          <w:b/>
          <w:bCs/>
          <w:sz w:val="32"/>
          <w:szCs w:val="32"/>
        </w:rPr>
      </w:pPr>
    </w:p>
    <w:p w14:paraId="1F98B720" w14:textId="438CD466" w:rsidR="00D00CAC" w:rsidRDefault="00D00CAC" w:rsidP="00D00CAC">
      <w:pPr>
        <w:widowControl w:val="0"/>
        <w:autoSpaceDE w:val="0"/>
        <w:autoSpaceDN w:val="0"/>
        <w:adjustRightInd w:val="0"/>
        <w:ind w:right="-2076" w:hanging="1276"/>
        <w:rPr>
          <w:rFonts w:ascii="Times New Roman" w:hAnsi="Times New Roman"/>
          <w:b/>
          <w:bCs/>
          <w:sz w:val="32"/>
          <w:szCs w:val="32"/>
        </w:rPr>
      </w:pPr>
      <w:r>
        <w:rPr>
          <w:rFonts w:ascii="Times New Roman" w:hAnsi="Times New Roman"/>
          <w:b/>
          <w:bCs/>
          <w:sz w:val="32"/>
          <w:szCs w:val="32"/>
        </w:rPr>
        <w:t xml:space="preserve">   </w:t>
      </w:r>
      <w:r w:rsidRPr="00D00CAC">
        <w:rPr>
          <w:rFonts w:ascii="Times New Roman" w:hAnsi="Times New Roman"/>
          <w:b/>
          <w:bCs/>
          <w:sz w:val="32"/>
          <w:szCs w:val="32"/>
        </w:rPr>
        <w:drawing>
          <wp:inline distT="0" distB="0" distL="0" distR="0" wp14:anchorId="0CBD1464" wp14:editId="037EEB1F">
            <wp:extent cx="7383780" cy="1261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70797" cy="1310567"/>
                    </a:xfrm>
                    <a:prstGeom prst="rect">
                      <a:avLst/>
                    </a:prstGeom>
                  </pic:spPr>
                </pic:pic>
              </a:graphicData>
            </a:graphic>
          </wp:inline>
        </w:drawing>
      </w:r>
    </w:p>
    <w:p w14:paraId="30E45829" w14:textId="77777777" w:rsidR="00906F53" w:rsidRDefault="00906F53" w:rsidP="007C1089">
      <w:pPr>
        <w:widowControl w:val="0"/>
        <w:autoSpaceDE w:val="0"/>
        <w:autoSpaceDN w:val="0"/>
        <w:adjustRightInd w:val="0"/>
        <w:ind w:right="-2076" w:hanging="1276"/>
        <w:jc w:val="center"/>
        <w:rPr>
          <w:rFonts w:ascii="Times New Roman" w:hAnsi="Times New Roman"/>
          <w:b/>
          <w:bCs/>
          <w:sz w:val="32"/>
          <w:szCs w:val="32"/>
        </w:rPr>
      </w:pPr>
    </w:p>
    <w:p w14:paraId="4316EE31" w14:textId="617076B1" w:rsidR="00906F53" w:rsidRPr="00D00CAC" w:rsidRDefault="00D00CAC" w:rsidP="00D00CAC">
      <w:pPr>
        <w:pStyle w:val="NoSpacing"/>
        <w:rPr>
          <w:rFonts w:ascii="Times New Roman" w:hAnsi="Times New Roman" w:cs="Times New Roman"/>
          <w:sz w:val="28"/>
          <w:szCs w:val="28"/>
        </w:rPr>
      </w:pPr>
      <w:r w:rsidRPr="00D00CAC">
        <w:rPr>
          <w:rFonts w:ascii="Times New Roman" w:hAnsi="Times New Roman" w:cs="Times New Roman"/>
          <w:sz w:val="28"/>
          <w:szCs w:val="28"/>
        </w:rPr>
        <w:t>Function to get all the links and print the time taken to parse.</w:t>
      </w:r>
    </w:p>
    <w:p w14:paraId="61BCAAB6" w14:textId="77777777" w:rsidR="00906F53" w:rsidRDefault="00906F53" w:rsidP="00D00CAC">
      <w:pPr>
        <w:pStyle w:val="NoSpacing"/>
      </w:pPr>
    </w:p>
    <w:p w14:paraId="05397A1F" w14:textId="53864CEB" w:rsidR="00906F53" w:rsidRPr="0003245E" w:rsidRDefault="00D00CAC" w:rsidP="0003245E">
      <w:pPr>
        <w:pStyle w:val="NoSpacing"/>
      </w:pPr>
      <w:r w:rsidRPr="00D00CAC">
        <w:drawing>
          <wp:inline distT="0" distB="0" distL="0" distR="0" wp14:anchorId="174530DE" wp14:editId="69E51910">
            <wp:extent cx="6607140" cy="1432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2919" cy="1433813"/>
                    </a:xfrm>
                    <a:prstGeom prst="rect">
                      <a:avLst/>
                    </a:prstGeom>
                  </pic:spPr>
                </pic:pic>
              </a:graphicData>
            </a:graphic>
          </wp:inline>
        </w:drawing>
      </w:r>
    </w:p>
    <w:p w14:paraId="1CF7706C" w14:textId="77777777" w:rsidR="00D00CAC" w:rsidRDefault="00D00CAC" w:rsidP="00D00CAC">
      <w:pPr>
        <w:pStyle w:val="NoSpacing"/>
        <w:rPr>
          <w:rFonts w:ascii="Times New Roman" w:hAnsi="Times New Roman" w:cs="Times New Roman"/>
          <w:b/>
          <w:bCs/>
          <w:sz w:val="32"/>
          <w:szCs w:val="32"/>
        </w:rPr>
      </w:pPr>
    </w:p>
    <w:p w14:paraId="3A73DE6D" w14:textId="40B8769A" w:rsidR="00D00CAC" w:rsidRDefault="00D00CAC" w:rsidP="00D00CAC">
      <w:pPr>
        <w:pStyle w:val="NoSpacing"/>
        <w:rPr>
          <w:rFonts w:ascii="Times New Roman" w:hAnsi="Times New Roman" w:cs="Times New Roman"/>
          <w:b/>
          <w:bCs/>
          <w:sz w:val="32"/>
          <w:szCs w:val="32"/>
        </w:rPr>
      </w:pPr>
    </w:p>
    <w:p w14:paraId="2A0AE4D8" w14:textId="77777777" w:rsidR="00C14181" w:rsidRDefault="00C14181" w:rsidP="00D00CAC">
      <w:pPr>
        <w:pStyle w:val="NoSpacing"/>
        <w:rPr>
          <w:rFonts w:ascii="Times New Roman" w:hAnsi="Times New Roman" w:cs="Times New Roman"/>
          <w:b/>
          <w:bCs/>
          <w:sz w:val="32"/>
          <w:szCs w:val="32"/>
        </w:rPr>
      </w:pPr>
    </w:p>
    <w:p w14:paraId="27A3DAE4" w14:textId="77777777" w:rsidR="00ED1CF8" w:rsidRDefault="00ED1CF8" w:rsidP="00D00CAC">
      <w:pPr>
        <w:pStyle w:val="NoSpacing"/>
        <w:rPr>
          <w:rFonts w:ascii="Times New Roman" w:hAnsi="Times New Roman" w:cs="Times New Roman"/>
          <w:b/>
          <w:bCs/>
          <w:sz w:val="32"/>
          <w:szCs w:val="32"/>
        </w:rPr>
      </w:pPr>
    </w:p>
    <w:p w14:paraId="5558D6AE" w14:textId="77777777" w:rsidR="00C14181" w:rsidRPr="00D00CAC" w:rsidRDefault="00C14181" w:rsidP="00D00CAC">
      <w:pPr>
        <w:pStyle w:val="NoSpacing"/>
        <w:rPr>
          <w:rFonts w:ascii="Times New Roman" w:hAnsi="Times New Roman" w:cs="Times New Roman"/>
          <w:b/>
          <w:bCs/>
          <w:sz w:val="32"/>
          <w:szCs w:val="32"/>
        </w:rPr>
      </w:pPr>
    </w:p>
    <w:p w14:paraId="1298D11F" w14:textId="77777777" w:rsidR="00E60CFF" w:rsidRDefault="00E60CFF" w:rsidP="00E60CFF">
      <w:pPr>
        <w:widowControl w:val="0"/>
        <w:autoSpaceDE w:val="0"/>
        <w:autoSpaceDN w:val="0"/>
        <w:adjustRightInd w:val="0"/>
        <w:ind w:right="-2076"/>
        <w:rPr>
          <w:rFonts w:ascii="Times New Roman" w:hAnsi="Times New Roman"/>
          <w:b/>
          <w:bCs/>
          <w:sz w:val="32"/>
          <w:szCs w:val="32"/>
        </w:rPr>
      </w:pPr>
    </w:p>
    <w:p w14:paraId="44C34623" w14:textId="1EE7A25E" w:rsidR="00D42C1A" w:rsidRPr="0003245E" w:rsidRDefault="00E60CFF" w:rsidP="0003245E">
      <w:pPr>
        <w:rPr>
          <w:rFonts w:ascii="Times New Roman" w:hAnsi="Times New Roman" w:cs="Times New Roman"/>
          <w:b/>
          <w:bCs/>
          <w:sz w:val="32"/>
          <w:szCs w:val="32"/>
          <w:u w:val="single"/>
        </w:rPr>
      </w:pPr>
      <w:r w:rsidRPr="00E60CFF">
        <w:rPr>
          <w:rFonts w:ascii="Times New Roman" w:hAnsi="Times New Roman" w:cs="Times New Roman"/>
          <w:b/>
          <w:bCs/>
          <w:sz w:val="32"/>
          <w:szCs w:val="32"/>
          <w:u w:val="single"/>
        </w:rPr>
        <w:lastRenderedPageBreak/>
        <w:t>Parallelization of the web scraper</w:t>
      </w:r>
    </w:p>
    <w:p w14:paraId="6CFCEE36" w14:textId="77777777" w:rsidR="00D42C1A" w:rsidRDefault="00D42C1A" w:rsidP="00D42C1A">
      <w:pPr>
        <w:pStyle w:val="NoSpacing"/>
      </w:pPr>
    </w:p>
    <w:p w14:paraId="70538813" w14:textId="0A435B93" w:rsidR="00D42C1A" w:rsidRDefault="00D42C1A" w:rsidP="00D42C1A">
      <w:pPr>
        <w:pStyle w:val="NoSpacing"/>
        <w:rPr>
          <w:rFonts w:ascii="Times New Roman" w:hAnsi="Times New Roman" w:cs="Times New Roman"/>
          <w:sz w:val="28"/>
          <w:szCs w:val="28"/>
        </w:rPr>
      </w:pPr>
      <w:r w:rsidRPr="00D42C1A">
        <w:rPr>
          <w:rFonts w:ascii="Times New Roman" w:hAnsi="Times New Roman" w:cs="Times New Roman"/>
          <w:sz w:val="28"/>
          <w:szCs w:val="28"/>
        </w:rPr>
        <w:t>To find out the number of CPUs so that each process will run on a different CPU.</w:t>
      </w:r>
    </w:p>
    <w:p w14:paraId="62460B14" w14:textId="77777777" w:rsidR="00D42C1A" w:rsidRDefault="00D42C1A" w:rsidP="00D42C1A">
      <w:pPr>
        <w:pStyle w:val="NoSpacing"/>
        <w:rPr>
          <w:rFonts w:ascii="Times New Roman" w:hAnsi="Times New Roman" w:cs="Times New Roman"/>
          <w:sz w:val="28"/>
          <w:szCs w:val="28"/>
        </w:rPr>
      </w:pPr>
    </w:p>
    <w:p w14:paraId="624825E3" w14:textId="04B6C415" w:rsidR="00D42C1A" w:rsidRDefault="00D42C1A" w:rsidP="00D42C1A">
      <w:pPr>
        <w:pStyle w:val="NoSpacing"/>
        <w:rPr>
          <w:rFonts w:ascii="Times New Roman" w:hAnsi="Times New Roman" w:cs="Times New Roman"/>
          <w:sz w:val="28"/>
          <w:szCs w:val="28"/>
        </w:rPr>
      </w:pPr>
      <w:r w:rsidRPr="00D42C1A">
        <w:rPr>
          <w:rFonts w:ascii="Times New Roman" w:hAnsi="Times New Roman" w:cs="Times New Roman"/>
          <w:sz w:val="28"/>
          <w:szCs w:val="28"/>
        </w:rPr>
        <w:drawing>
          <wp:inline distT="0" distB="0" distL="0" distR="0" wp14:anchorId="728D0529" wp14:editId="52784D0A">
            <wp:extent cx="6462906" cy="10134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6466931" cy="1014091"/>
                    </a:xfrm>
                    <a:prstGeom prst="rect">
                      <a:avLst/>
                    </a:prstGeom>
                  </pic:spPr>
                </pic:pic>
              </a:graphicData>
            </a:graphic>
          </wp:inline>
        </w:drawing>
      </w:r>
    </w:p>
    <w:p w14:paraId="73A84DA2" w14:textId="77777777" w:rsidR="00D42C1A" w:rsidRDefault="00D42C1A" w:rsidP="00D42C1A">
      <w:pPr>
        <w:pStyle w:val="NoSpacing"/>
        <w:rPr>
          <w:rFonts w:ascii="Times New Roman" w:hAnsi="Times New Roman" w:cs="Times New Roman"/>
          <w:sz w:val="28"/>
          <w:szCs w:val="28"/>
        </w:rPr>
      </w:pPr>
    </w:p>
    <w:p w14:paraId="025AD3D6" w14:textId="77777777" w:rsidR="00D42C1A" w:rsidRDefault="00D42C1A" w:rsidP="00D42C1A">
      <w:pPr>
        <w:pStyle w:val="NoSpacing"/>
        <w:rPr>
          <w:rFonts w:ascii="Times New Roman" w:hAnsi="Times New Roman" w:cs="Times New Roman"/>
          <w:sz w:val="28"/>
          <w:szCs w:val="28"/>
        </w:rPr>
      </w:pPr>
    </w:p>
    <w:p w14:paraId="7251A1AA" w14:textId="58DB53AF" w:rsidR="00D42C1A" w:rsidRDefault="00D42C1A" w:rsidP="00D42C1A">
      <w:pPr>
        <w:pStyle w:val="NoSpacing"/>
        <w:rPr>
          <w:rFonts w:ascii="Times New Roman" w:hAnsi="Times New Roman" w:cs="Times New Roman"/>
          <w:sz w:val="28"/>
          <w:szCs w:val="28"/>
        </w:rPr>
      </w:pPr>
      <w:r>
        <w:rPr>
          <w:rFonts w:ascii="Times New Roman" w:hAnsi="Times New Roman" w:cs="Times New Roman"/>
          <w:sz w:val="28"/>
          <w:szCs w:val="28"/>
        </w:rPr>
        <w:t>To import the required libraries and function to parse all the links into a list.</w:t>
      </w:r>
    </w:p>
    <w:p w14:paraId="62008D29" w14:textId="77777777" w:rsidR="00D42C1A" w:rsidRDefault="00D42C1A" w:rsidP="00D42C1A">
      <w:pPr>
        <w:pStyle w:val="NoSpacing"/>
        <w:rPr>
          <w:rFonts w:ascii="Times New Roman" w:hAnsi="Times New Roman" w:cs="Times New Roman"/>
          <w:sz w:val="28"/>
          <w:szCs w:val="28"/>
        </w:rPr>
      </w:pPr>
    </w:p>
    <w:p w14:paraId="54D444B8" w14:textId="0FA7DB9E" w:rsidR="00D42C1A" w:rsidRDefault="00D42C1A" w:rsidP="00D42C1A">
      <w:pPr>
        <w:pStyle w:val="NoSpacing"/>
        <w:rPr>
          <w:rFonts w:ascii="Times New Roman" w:hAnsi="Times New Roman" w:cs="Times New Roman"/>
          <w:sz w:val="28"/>
          <w:szCs w:val="28"/>
        </w:rPr>
      </w:pPr>
      <w:r w:rsidRPr="00D42C1A">
        <w:rPr>
          <w:rFonts w:ascii="Times New Roman" w:hAnsi="Times New Roman" w:cs="Times New Roman"/>
          <w:sz w:val="28"/>
          <w:szCs w:val="28"/>
        </w:rPr>
        <w:drawing>
          <wp:inline distT="0" distB="0" distL="0" distR="0" wp14:anchorId="35A0F14C" wp14:editId="05A896E4">
            <wp:extent cx="6004515" cy="2849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9520" cy="2852256"/>
                    </a:xfrm>
                    <a:prstGeom prst="rect">
                      <a:avLst/>
                    </a:prstGeom>
                  </pic:spPr>
                </pic:pic>
              </a:graphicData>
            </a:graphic>
          </wp:inline>
        </w:drawing>
      </w:r>
    </w:p>
    <w:p w14:paraId="3FC7C9AF" w14:textId="77777777" w:rsidR="00D42C1A" w:rsidRDefault="00D42C1A" w:rsidP="00D42C1A">
      <w:pPr>
        <w:pStyle w:val="NoSpacing"/>
        <w:rPr>
          <w:rFonts w:ascii="Times New Roman" w:hAnsi="Times New Roman" w:cs="Times New Roman"/>
          <w:sz w:val="28"/>
          <w:szCs w:val="28"/>
        </w:rPr>
      </w:pPr>
    </w:p>
    <w:p w14:paraId="4F3FEDBB" w14:textId="5AB9FA34" w:rsidR="00D42C1A" w:rsidRDefault="00D42C1A" w:rsidP="00D42C1A">
      <w:pPr>
        <w:pStyle w:val="NoSpacing"/>
        <w:rPr>
          <w:rFonts w:ascii="Times New Roman" w:hAnsi="Times New Roman" w:cs="Times New Roman"/>
          <w:sz w:val="28"/>
          <w:szCs w:val="28"/>
        </w:rPr>
      </w:pPr>
      <w:r>
        <w:rPr>
          <w:rFonts w:ascii="Times New Roman" w:hAnsi="Times New Roman" w:cs="Times New Roman"/>
          <w:sz w:val="28"/>
          <w:szCs w:val="28"/>
        </w:rPr>
        <w:t xml:space="preserve">When we </w:t>
      </w:r>
      <w:r w:rsidR="008C6DC2">
        <w:rPr>
          <w:rFonts w:ascii="Times New Roman" w:hAnsi="Times New Roman" w:cs="Times New Roman"/>
          <w:sz w:val="28"/>
          <w:szCs w:val="28"/>
        </w:rPr>
        <w:t>must</w:t>
      </w:r>
      <w:r>
        <w:rPr>
          <w:rFonts w:ascii="Times New Roman" w:hAnsi="Times New Roman" w:cs="Times New Roman"/>
          <w:sz w:val="28"/>
          <w:szCs w:val="28"/>
        </w:rPr>
        <w:t xml:space="preserve"> </w:t>
      </w:r>
      <w:r w:rsidR="008C6DC2">
        <w:rPr>
          <w:rFonts w:ascii="Times New Roman" w:hAnsi="Times New Roman" w:cs="Times New Roman"/>
          <w:sz w:val="28"/>
          <w:szCs w:val="28"/>
        </w:rPr>
        <w:t>process a lot of URLs from the same server or a lot of pages from the same website, we use sessions instead of requests.</w:t>
      </w:r>
    </w:p>
    <w:p w14:paraId="1651DF2A" w14:textId="1A528A9F" w:rsidR="008C6DC2" w:rsidRDefault="008C6DC2" w:rsidP="008C6DC2">
      <w:pPr>
        <w:pStyle w:val="NoSpacing"/>
        <w:rPr>
          <w:rFonts w:ascii="Times New Roman" w:hAnsi="Times New Roman" w:cs="Times New Roman"/>
          <w:sz w:val="28"/>
          <w:szCs w:val="28"/>
        </w:rPr>
      </w:pPr>
    </w:p>
    <w:p w14:paraId="2EFE82C0" w14:textId="2EB54612" w:rsidR="00ED1CF8" w:rsidRDefault="008C6DC2" w:rsidP="008C6DC2">
      <w:r w:rsidRPr="008C6DC2">
        <w:drawing>
          <wp:inline distT="0" distB="0" distL="0" distR="0" wp14:anchorId="20F5FCFF" wp14:editId="5311F2C5">
            <wp:extent cx="5770941" cy="1089660"/>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811253" cy="1097272"/>
                    </a:xfrm>
                    <a:prstGeom prst="rect">
                      <a:avLst/>
                    </a:prstGeom>
                  </pic:spPr>
                </pic:pic>
              </a:graphicData>
            </a:graphic>
          </wp:inline>
        </w:drawing>
      </w:r>
    </w:p>
    <w:p w14:paraId="181044FD" w14:textId="68967CE7" w:rsidR="008C6DC2" w:rsidRDefault="00C14181" w:rsidP="008C6DC2">
      <w:pPr>
        <w:rPr>
          <w:rFonts w:ascii="Times New Roman" w:hAnsi="Times New Roman" w:cs="Times New Roman"/>
          <w:sz w:val="28"/>
          <w:szCs w:val="28"/>
        </w:rPr>
      </w:pPr>
      <w:r>
        <w:rPr>
          <w:rFonts w:ascii="Times New Roman" w:hAnsi="Times New Roman" w:cs="Times New Roman"/>
          <w:sz w:val="28"/>
          <w:szCs w:val="28"/>
        </w:rPr>
        <w:t>F</w:t>
      </w:r>
      <w:r w:rsidR="008C6DC2" w:rsidRPr="009E766F">
        <w:rPr>
          <w:rFonts w:ascii="Times New Roman" w:hAnsi="Times New Roman" w:cs="Times New Roman"/>
          <w:sz w:val="28"/>
          <w:szCs w:val="28"/>
        </w:rPr>
        <w:t>un</w:t>
      </w:r>
      <w:r w:rsidR="009E766F" w:rsidRPr="009E766F">
        <w:rPr>
          <w:rFonts w:ascii="Times New Roman" w:hAnsi="Times New Roman" w:cs="Times New Roman"/>
          <w:sz w:val="28"/>
          <w:szCs w:val="28"/>
        </w:rPr>
        <w:t xml:space="preserve">ction to create a pool of resources, map them to the list of links </w:t>
      </w:r>
      <w:r w:rsidR="009E766F">
        <w:rPr>
          <w:rFonts w:ascii="Times New Roman" w:hAnsi="Times New Roman" w:cs="Times New Roman"/>
          <w:sz w:val="28"/>
          <w:szCs w:val="28"/>
        </w:rPr>
        <w:t xml:space="preserve">instead of using a for loop </w:t>
      </w:r>
      <w:r w:rsidR="009E766F" w:rsidRPr="009E766F">
        <w:rPr>
          <w:rFonts w:ascii="Times New Roman" w:hAnsi="Times New Roman" w:cs="Times New Roman"/>
          <w:sz w:val="28"/>
          <w:szCs w:val="28"/>
        </w:rPr>
        <w:t>and print the processing time.</w:t>
      </w:r>
    </w:p>
    <w:p w14:paraId="03F89BDB" w14:textId="77777777" w:rsidR="009E766F" w:rsidRDefault="009E766F" w:rsidP="008C6DC2">
      <w:pPr>
        <w:rPr>
          <w:rFonts w:ascii="Times New Roman" w:hAnsi="Times New Roman" w:cs="Times New Roman"/>
          <w:sz w:val="28"/>
          <w:szCs w:val="28"/>
        </w:rPr>
      </w:pPr>
    </w:p>
    <w:p w14:paraId="1C4A3134" w14:textId="298A175B" w:rsidR="009E766F" w:rsidRDefault="009E766F" w:rsidP="008C6DC2">
      <w:pPr>
        <w:rPr>
          <w:rFonts w:ascii="Times New Roman" w:hAnsi="Times New Roman" w:cs="Times New Roman"/>
          <w:sz w:val="28"/>
          <w:szCs w:val="28"/>
        </w:rPr>
      </w:pPr>
      <w:r w:rsidRPr="009E766F">
        <w:rPr>
          <w:rFonts w:ascii="Times New Roman" w:hAnsi="Times New Roman" w:cs="Times New Roman"/>
          <w:sz w:val="28"/>
          <w:szCs w:val="28"/>
        </w:rPr>
        <w:drawing>
          <wp:inline distT="0" distB="0" distL="0" distR="0" wp14:anchorId="31AEDA12" wp14:editId="23A27CB7">
            <wp:extent cx="4144140" cy="1135380"/>
            <wp:effectExtent l="0" t="0" r="889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151336" cy="1137352"/>
                    </a:xfrm>
                    <a:prstGeom prst="rect">
                      <a:avLst/>
                    </a:prstGeom>
                  </pic:spPr>
                </pic:pic>
              </a:graphicData>
            </a:graphic>
          </wp:inline>
        </w:drawing>
      </w:r>
    </w:p>
    <w:p w14:paraId="0DCC94B7" w14:textId="129C5786" w:rsidR="0003245E" w:rsidRDefault="0003245E" w:rsidP="0003245E">
      <w:pPr>
        <w:pStyle w:val="NormalWeb"/>
        <w:rPr>
          <w:sz w:val="28"/>
          <w:szCs w:val="28"/>
        </w:rPr>
      </w:pPr>
      <w:r w:rsidRPr="008A7D76">
        <w:rPr>
          <w:sz w:val="28"/>
          <w:szCs w:val="28"/>
        </w:rPr>
        <w:lastRenderedPageBreak/>
        <w:t xml:space="preserve">Making the </w:t>
      </w:r>
      <w:r w:rsidRPr="008A7D76">
        <w:rPr>
          <w:rStyle w:val="HTMLCode"/>
          <w:rFonts w:ascii="Times New Roman" w:hAnsi="Times New Roman" w:cs="Times New Roman"/>
          <w:sz w:val="28"/>
          <w:szCs w:val="28"/>
        </w:rPr>
        <w:t>GET</w:t>
      </w:r>
      <w:r w:rsidRPr="008A7D76">
        <w:rPr>
          <w:sz w:val="28"/>
          <w:szCs w:val="28"/>
        </w:rPr>
        <w:t xml:space="preserve"> request and receiving the response is pretty concerning if I need to make thousands of requests. Multiprocessing is still a bottleneck, as I only have two physical cores on my machine. Scraping thousands of files will still take thousands of seconds.</w:t>
      </w:r>
      <w:r w:rsidRPr="008A7D76">
        <w:t xml:space="preserve"> </w:t>
      </w:r>
      <w:r w:rsidRPr="008A7D76">
        <w:rPr>
          <w:sz w:val="28"/>
          <w:szCs w:val="28"/>
        </w:rPr>
        <w:t>The benefits of multiprocessing are basically capped by the number of cores in the machine, and multiple Python processes come with more overhead than simply using multiple threads.</w:t>
      </w:r>
      <w:r w:rsidRPr="008A7D76">
        <w:t xml:space="preserve"> </w:t>
      </w:r>
      <w:r w:rsidRPr="008A7D76">
        <w:rPr>
          <w:sz w:val="28"/>
          <w:szCs w:val="28"/>
        </w:rPr>
        <w:t xml:space="preserve">In Python, I/O functionality releases the </w:t>
      </w:r>
      <w:r>
        <w:rPr>
          <w:sz w:val="28"/>
          <w:szCs w:val="28"/>
        </w:rPr>
        <w:t xml:space="preserve">Global Interpreter Lock </w:t>
      </w:r>
      <w:r w:rsidRPr="008A7D76">
        <w:rPr>
          <w:sz w:val="28"/>
          <w:szCs w:val="28"/>
        </w:rPr>
        <w:t xml:space="preserve">(GIL). This means I/O tasks can be executed concurrently across multiple threads </w:t>
      </w:r>
      <w:r w:rsidRPr="008A7D76">
        <w:rPr>
          <w:rStyle w:val="Strong"/>
          <w:b w:val="0"/>
          <w:bCs w:val="0"/>
          <w:sz w:val="28"/>
          <w:szCs w:val="28"/>
        </w:rPr>
        <w:t>in the same process</w:t>
      </w:r>
      <w:r w:rsidRPr="008A7D76">
        <w:rPr>
          <w:b/>
          <w:bCs/>
          <w:sz w:val="28"/>
          <w:szCs w:val="28"/>
        </w:rPr>
        <w:t>,</w:t>
      </w:r>
      <w:r w:rsidRPr="008A7D76">
        <w:rPr>
          <w:sz w:val="28"/>
          <w:szCs w:val="28"/>
        </w:rPr>
        <w:t xml:space="preserve"> and that these tasks can happen while </w:t>
      </w:r>
      <w:proofErr w:type="gramStart"/>
      <w:r w:rsidRPr="008A7D76">
        <w:rPr>
          <w:sz w:val="28"/>
          <w:szCs w:val="28"/>
        </w:rPr>
        <w:t>other</w:t>
      </w:r>
      <w:proofErr w:type="gramEnd"/>
      <w:r w:rsidRPr="008A7D76">
        <w:rPr>
          <w:sz w:val="28"/>
          <w:szCs w:val="28"/>
        </w:rPr>
        <w:t xml:space="preserve"> Python bytecode is being interpreted. We can release the GIL in our own library code, too. This is how data science libraries like </w:t>
      </w:r>
      <w:r>
        <w:rPr>
          <w:sz w:val="28"/>
          <w:szCs w:val="28"/>
        </w:rPr>
        <w:t xml:space="preserve">cuDF </w:t>
      </w:r>
      <w:r w:rsidRPr="008A7D76">
        <w:rPr>
          <w:sz w:val="28"/>
          <w:szCs w:val="28"/>
        </w:rPr>
        <w:t xml:space="preserve">and </w:t>
      </w:r>
      <w:r>
        <w:rPr>
          <w:sz w:val="28"/>
          <w:szCs w:val="28"/>
        </w:rPr>
        <w:t xml:space="preserve">CuPy </w:t>
      </w:r>
      <w:r w:rsidRPr="008A7D76">
        <w:rPr>
          <w:sz w:val="28"/>
          <w:szCs w:val="28"/>
        </w:rPr>
        <w:t xml:space="preserve">can be so fast. We can wrap Python code </w:t>
      </w:r>
      <w:r w:rsidRPr="008A7D76">
        <w:rPr>
          <w:rStyle w:val="Emphasis"/>
          <w:i w:val="0"/>
          <w:iCs w:val="0"/>
          <w:sz w:val="28"/>
          <w:szCs w:val="28"/>
        </w:rPr>
        <w:t>around</w:t>
      </w:r>
      <w:r w:rsidRPr="008A7D76">
        <w:rPr>
          <w:sz w:val="28"/>
          <w:szCs w:val="28"/>
        </w:rPr>
        <w:t xml:space="preserve"> blazing fast CUDA code (to take advantage of the GPU) that isn’t bound by the GIL. Multithreading with </w:t>
      </w:r>
      <w:proofErr w:type="gramStart"/>
      <w:r w:rsidRPr="008A7D76">
        <w:rPr>
          <w:rStyle w:val="HTMLCode"/>
          <w:rFonts w:ascii="Times New Roman" w:hAnsi="Times New Roman" w:cs="Times New Roman"/>
          <w:sz w:val="28"/>
          <w:szCs w:val="28"/>
        </w:rPr>
        <w:t>concurrent.futures</w:t>
      </w:r>
      <w:proofErr w:type="gramEnd"/>
      <w:r w:rsidRPr="008A7D76">
        <w:rPr>
          <w:sz w:val="28"/>
          <w:szCs w:val="28"/>
        </w:rPr>
        <w:t xml:space="preserve">  gives a significant</w:t>
      </w:r>
      <w:r>
        <w:rPr>
          <w:sz w:val="28"/>
          <w:szCs w:val="28"/>
        </w:rPr>
        <w:t xml:space="preserve"> </w:t>
      </w:r>
      <w:r w:rsidRPr="008A7D76">
        <w:rPr>
          <w:sz w:val="28"/>
          <w:szCs w:val="28"/>
        </w:rPr>
        <w:t>boost here.</w:t>
      </w:r>
      <w:r>
        <w:rPr>
          <w:sz w:val="28"/>
          <w:szCs w:val="28"/>
        </w:rPr>
        <w:t xml:space="preserve"> </w:t>
      </w:r>
      <w:r w:rsidRPr="008A7D76">
        <w:rPr>
          <w:sz w:val="28"/>
          <w:szCs w:val="28"/>
        </w:rPr>
        <w:t xml:space="preserve">The </w:t>
      </w:r>
      <w:r w:rsidRPr="008A7D76">
        <w:rPr>
          <w:rStyle w:val="HTMLCode"/>
          <w:rFonts w:ascii="Times New Roman" w:hAnsi="Times New Roman" w:cs="Times New Roman"/>
          <w:sz w:val="28"/>
          <w:szCs w:val="28"/>
        </w:rPr>
        <w:t>ThreadPoolExecutor</w:t>
      </w:r>
      <w:r w:rsidRPr="008A7D76">
        <w:rPr>
          <w:sz w:val="28"/>
          <w:szCs w:val="28"/>
        </w:rPr>
        <w:t xml:space="preserve"> from </w:t>
      </w:r>
      <w:proofErr w:type="gramStart"/>
      <w:r w:rsidRPr="008A7D76">
        <w:rPr>
          <w:rStyle w:val="HTMLCode"/>
          <w:rFonts w:ascii="Times New Roman" w:hAnsi="Times New Roman" w:cs="Times New Roman"/>
          <w:sz w:val="28"/>
          <w:szCs w:val="28"/>
        </w:rPr>
        <w:t>concurrent.futures</w:t>
      </w:r>
      <w:proofErr w:type="gramEnd"/>
      <w:r w:rsidRPr="008A7D76">
        <w:rPr>
          <w:rStyle w:val="HTMLCode"/>
          <w:rFonts w:ascii="Times New Roman" w:hAnsi="Times New Roman" w:cs="Times New Roman"/>
          <w:sz w:val="28"/>
          <w:szCs w:val="28"/>
        </w:rPr>
        <w:t xml:space="preserve"> has been used</w:t>
      </w:r>
      <w:r w:rsidRPr="008A7D76">
        <w:rPr>
          <w:sz w:val="28"/>
          <w:szCs w:val="28"/>
        </w:rPr>
        <w:t xml:space="preserve"> to execute the function across many independent threads.</w:t>
      </w:r>
    </w:p>
    <w:p w14:paraId="429A5E67" w14:textId="77777777" w:rsidR="0003245E" w:rsidRDefault="0003245E" w:rsidP="008C6DC2">
      <w:pPr>
        <w:rPr>
          <w:rFonts w:ascii="Times New Roman" w:hAnsi="Times New Roman" w:cs="Times New Roman"/>
          <w:sz w:val="28"/>
          <w:szCs w:val="28"/>
        </w:rPr>
      </w:pPr>
    </w:p>
    <w:p w14:paraId="0AAAB5B7" w14:textId="4464DF2D" w:rsidR="0003245E" w:rsidRDefault="0003245E" w:rsidP="008C6DC2">
      <w:pPr>
        <w:rPr>
          <w:rFonts w:ascii="Times New Roman" w:hAnsi="Times New Roman" w:cs="Times New Roman"/>
          <w:sz w:val="28"/>
          <w:szCs w:val="28"/>
        </w:rPr>
      </w:pPr>
      <w:r w:rsidRPr="0003245E">
        <w:rPr>
          <w:rFonts w:ascii="Times New Roman" w:hAnsi="Times New Roman" w:cs="Times New Roman"/>
          <w:sz w:val="28"/>
          <w:szCs w:val="28"/>
        </w:rPr>
        <w:drawing>
          <wp:inline distT="0" distB="0" distL="0" distR="0" wp14:anchorId="6CD2A90C" wp14:editId="48D46D46">
            <wp:extent cx="5857534" cy="43357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865100" cy="4341381"/>
                    </a:xfrm>
                    <a:prstGeom prst="rect">
                      <a:avLst/>
                    </a:prstGeom>
                  </pic:spPr>
                </pic:pic>
              </a:graphicData>
            </a:graphic>
          </wp:inline>
        </w:drawing>
      </w:r>
    </w:p>
    <w:p w14:paraId="0713702F" w14:textId="77777777" w:rsidR="009E766F" w:rsidRDefault="009E766F" w:rsidP="008C6DC2">
      <w:pPr>
        <w:rPr>
          <w:rFonts w:ascii="Times New Roman" w:hAnsi="Times New Roman" w:cs="Times New Roman"/>
          <w:sz w:val="28"/>
          <w:szCs w:val="28"/>
        </w:rPr>
      </w:pPr>
    </w:p>
    <w:p w14:paraId="675FEB0E" w14:textId="22918E51" w:rsidR="009E766F" w:rsidRDefault="009E766F" w:rsidP="008C6DC2">
      <w:pPr>
        <w:rPr>
          <w:rFonts w:ascii="Times New Roman" w:hAnsi="Times New Roman" w:cs="Times New Roman"/>
          <w:sz w:val="28"/>
          <w:szCs w:val="28"/>
        </w:rPr>
      </w:pPr>
    </w:p>
    <w:p w14:paraId="6543FC38" w14:textId="77777777" w:rsidR="00C14181" w:rsidRDefault="00C14181" w:rsidP="008C6DC2">
      <w:pPr>
        <w:rPr>
          <w:rFonts w:ascii="Times New Roman" w:hAnsi="Times New Roman" w:cs="Times New Roman"/>
          <w:sz w:val="28"/>
          <w:szCs w:val="28"/>
        </w:rPr>
      </w:pPr>
    </w:p>
    <w:p w14:paraId="5590C384" w14:textId="77777777" w:rsidR="00C14181" w:rsidRDefault="00C14181" w:rsidP="008C6DC2">
      <w:pPr>
        <w:rPr>
          <w:rFonts w:ascii="Times New Roman" w:hAnsi="Times New Roman" w:cs="Times New Roman"/>
          <w:sz w:val="28"/>
          <w:szCs w:val="28"/>
        </w:rPr>
      </w:pPr>
    </w:p>
    <w:p w14:paraId="58556362" w14:textId="77777777" w:rsidR="00C14181" w:rsidRDefault="00C14181" w:rsidP="008C6DC2">
      <w:pPr>
        <w:rPr>
          <w:rFonts w:ascii="Times New Roman" w:hAnsi="Times New Roman" w:cs="Times New Roman"/>
          <w:sz w:val="28"/>
          <w:szCs w:val="28"/>
        </w:rPr>
      </w:pPr>
    </w:p>
    <w:p w14:paraId="4FFA59AA" w14:textId="77777777" w:rsidR="00C14181" w:rsidRDefault="00C14181" w:rsidP="008C6DC2">
      <w:pPr>
        <w:rPr>
          <w:rFonts w:ascii="Times New Roman" w:hAnsi="Times New Roman" w:cs="Times New Roman"/>
          <w:sz w:val="28"/>
          <w:szCs w:val="28"/>
        </w:rPr>
      </w:pPr>
    </w:p>
    <w:p w14:paraId="31CBA30B" w14:textId="77777777" w:rsidR="00C14181" w:rsidRDefault="00C14181" w:rsidP="008C6DC2">
      <w:pPr>
        <w:rPr>
          <w:rFonts w:ascii="Times New Roman" w:hAnsi="Times New Roman" w:cs="Times New Roman"/>
          <w:sz w:val="28"/>
          <w:szCs w:val="28"/>
        </w:rPr>
      </w:pPr>
    </w:p>
    <w:p w14:paraId="508ED6E2" w14:textId="2260BA7A" w:rsidR="0003245E" w:rsidRDefault="0003245E" w:rsidP="0003245E">
      <w:pPr>
        <w:jc w:val="center"/>
        <w:rPr>
          <w:rFonts w:ascii="Times New Roman" w:hAnsi="Times New Roman" w:cs="Times New Roman"/>
          <w:b/>
          <w:bCs/>
          <w:sz w:val="32"/>
          <w:szCs w:val="32"/>
        </w:rPr>
      </w:pPr>
      <w:r w:rsidRPr="0003245E">
        <w:rPr>
          <w:rFonts w:ascii="Times New Roman" w:hAnsi="Times New Roman" w:cs="Times New Roman"/>
          <w:b/>
          <w:bCs/>
          <w:sz w:val="32"/>
          <w:szCs w:val="32"/>
        </w:rPr>
        <w:lastRenderedPageBreak/>
        <w:t>TIME COMPARISON</w:t>
      </w:r>
    </w:p>
    <w:p w14:paraId="22BD835D" w14:textId="3899F925" w:rsidR="0003245E" w:rsidRDefault="0003245E" w:rsidP="0003245E">
      <w:pPr>
        <w:rPr>
          <w:rFonts w:ascii="Times New Roman" w:hAnsi="Times New Roman" w:cs="Times New Roman"/>
          <w:sz w:val="28"/>
          <w:szCs w:val="28"/>
        </w:rPr>
      </w:pPr>
      <w:r>
        <w:rPr>
          <w:rFonts w:ascii="Times New Roman" w:hAnsi="Times New Roman" w:cs="Times New Roman"/>
          <w:sz w:val="28"/>
          <w:szCs w:val="28"/>
        </w:rPr>
        <w:t xml:space="preserve">For </w:t>
      </w:r>
      <w:r w:rsidR="00C14181">
        <w:rPr>
          <w:rFonts w:ascii="Times New Roman" w:hAnsi="Times New Roman" w:cs="Times New Roman"/>
          <w:sz w:val="28"/>
          <w:szCs w:val="28"/>
        </w:rPr>
        <w:t>Serial Web Scrapper:</w:t>
      </w:r>
    </w:p>
    <w:p w14:paraId="0CDD579B" w14:textId="77777777" w:rsidR="00C14181" w:rsidRDefault="00C14181" w:rsidP="0003245E">
      <w:pPr>
        <w:rPr>
          <w:rFonts w:ascii="Times New Roman" w:hAnsi="Times New Roman" w:cs="Times New Roman"/>
          <w:sz w:val="28"/>
          <w:szCs w:val="28"/>
        </w:rPr>
      </w:pPr>
    </w:p>
    <w:p w14:paraId="2283AC47" w14:textId="3B712002" w:rsidR="00C14181" w:rsidRPr="00C14181" w:rsidRDefault="00C14181" w:rsidP="00C1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C14181">
        <w:rPr>
          <w:rFonts w:ascii="Courier New" w:eastAsia="Times New Roman" w:hAnsi="Courier New" w:cs="Courier New"/>
        </w:rPr>
        <w:t xml:space="preserve">Total Time Taken: 2.6226043701171875e-06 </w:t>
      </w:r>
      <w:r w:rsidRPr="00C14181">
        <w:rPr>
          <w:rFonts w:ascii="Courier New" w:eastAsia="Times New Roman" w:hAnsi="Courier New" w:cs="Courier New"/>
        </w:rPr>
        <w:t>seconds.</w:t>
      </w:r>
    </w:p>
    <w:p w14:paraId="369B8D84" w14:textId="77777777" w:rsidR="00C14181" w:rsidRDefault="00C14181" w:rsidP="0003245E">
      <w:pPr>
        <w:rPr>
          <w:rFonts w:ascii="Times New Roman" w:hAnsi="Times New Roman" w:cs="Times New Roman"/>
          <w:sz w:val="28"/>
          <w:szCs w:val="28"/>
        </w:rPr>
      </w:pPr>
    </w:p>
    <w:p w14:paraId="72084578" w14:textId="6C80A587" w:rsidR="00C14181" w:rsidRDefault="00C14181" w:rsidP="0003245E">
      <w:pPr>
        <w:rPr>
          <w:rFonts w:ascii="Times New Roman" w:hAnsi="Times New Roman" w:cs="Times New Roman"/>
          <w:sz w:val="28"/>
          <w:szCs w:val="28"/>
        </w:rPr>
      </w:pPr>
      <w:r>
        <w:rPr>
          <w:rFonts w:ascii="Times New Roman" w:hAnsi="Times New Roman" w:cs="Times New Roman"/>
          <w:sz w:val="28"/>
          <w:szCs w:val="28"/>
        </w:rPr>
        <w:t>For Web Scrapper Using Multiprocessing:</w:t>
      </w:r>
    </w:p>
    <w:p w14:paraId="28C35566" w14:textId="77777777" w:rsidR="00C14181" w:rsidRDefault="00C14181" w:rsidP="0003245E">
      <w:pPr>
        <w:rPr>
          <w:rFonts w:ascii="Times New Roman" w:hAnsi="Times New Roman" w:cs="Times New Roman"/>
          <w:sz w:val="28"/>
          <w:szCs w:val="28"/>
        </w:rPr>
      </w:pPr>
    </w:p>
    <w:p w14:paraId="311DA990" w14:textId="66735243" w:rsidR="00C14181" w:rsidRDefault="00C14181" w:rsidP="00C14181">
      <w:pPr>
        <w:pStyle w:val="HTMLPreformatted"/>
      </w:pPr>
      <w:r>
        <w:t xml:space="preserve">Total Time Taken: 0.039621829986572266 </w:t>
      </w:r>
      <w:r>
        <w:t>seconds.</w:t>
      </w:r>
    </w:p>
    <w:p w14:paraId="3E429709" w14:textId="77777777" w:rsidR="00C14181" w:rsidRDefault="00C14181" w:rsidP="0003245E">
      <w:pPr>
        <w:rPr>
          <w:rFonts w:ascii="Times New Roman" w:hAnsi="Times New Roman" w:cs="Times New Roman"/>
          <w:sz w:val="28"/>
          <w:szCs w:val="28"/>
        </w:rPr>
      </w:pPr>
    </w:p>
    <w:p w14:paraId="1E655D71" w14:textId="5E33B491" w:rsidR="00C14181" w:rsidRDefault="00C14181" w:rsidP="0003245E">
      <w:pPr>
        <w:rPr>
          <w:rFonts w:ascii="Times New Roman" w:hAnsi="Times New Roman" w:cs="Times New Roman"/>
          <w:sz w:val="28"/>
          <w:szCs w:val="28"/>
        </w:rPr>
      </w:pPr>
      <w:r>
        <w:rPr>
          <w:rFonts w:ascii="Times New Roman" w:hAnsi="Times New Roman" w:cs="Times New Roman"/>
          <w:sz w:val="28"/>
          <w:szCs w:val="28"/>
        </w:rPr>
        <w:t>For Web Scrapper Using Multithreading:</w:t>
      </w:r>
    </w:p>
    <w:p w14:paraId="0A077064" w14:textId="77777777" w:rsidR="00C14181" w:rsidRDefault="00C14181" w:rsidP="0003245E">
      <w:pPr>
        <w:rPr>
          <w:rFonts w:ascii="Times New Roman" w:hAnsi="Times New Roman" w:cs="Times New Roman"/>
          <w:sz w:val="28"/>
          <w:szCs w:val="28"/>
        </w:rPr>
      </w:pPr>
    </w:p>
    <w:p w14:paraId="26BB8C58" w14:textId="2729A052" w:rsidR="00C14181" w:rsidRDefault="00C14181" w:rsidP="00C14181">
      <w:pPr>
        <w:pStyle w:val="HTMLPreformatted"/>
      </w:pPr>
      <w:r>
        <w:t xml:space="preserve">Total Time Taken: 9.131431579589844e-05 </w:t>
      </w:r>
      <w:r>
        <w:t>seconds.</w:t>
      </w:r>
    </w:p>
    <w:p w14:paraId="7FEBC5CA" w14:textId="77777777" w:rsidR="00C14181" w:rsidRDefault="00C14181" w:rsidP="0003245E">
      <w:pPr>
        <w:rPr>
          <w:rFonts w:ascii="Times New Roman" w:hAnsi="Times New Roman" w:cs="Times New Roman"/>
          <w:sz w:val="28"/>
          <w:szCs w:val="28"/>
        </w:rPr>
      </w:pPr>
    </w:p>
    <w:p w14:paraId="065ECAA9" w14:textId="26A9769C" w:rsidR="00C14181" w:rsidRPr="00C14181" w:rsidRDefault="00C14181" w:rsidP="0003245E">
      <w:pPr>
        <w:rPr>
          <w:rFonts w:ascii="Times New Roman" w:hAnsi="Times New Roman" w:cs="Times New Roman"/>
          <w:sz w:val="28"/>
          <w:szCs w:val="28"/>
        </w:rPr>
      </w:pPr>
      <w:r>
        <w:rPr>
          <w:rFonts w:ascii="Times New Roman" w:hAnsi="Times New Roman" w:cs="Times New Roman"/>
          <w:sz w:val="28"/>
          <w:szCs w:val="28"/>
        </w:rPr>
        <w:t xml:space="preserve">Clearly time taken after parallel processing is much faster and on using multiple threads it becomes even </w:t>
      </w:r>
      <w:proofErr w:type="gramStart"/>
      <w:r>
        <w:rPr>
          <w:rFonts w:ascii="Times New Roman" w:hAnsi="Times New Roman" w:cs="Times New Roman"/>
          <w:sz w:val="28"/>
          <w:szCs w:val="28"/>
        </w:rPr>
        <w:t>more fast</w:t>
      </w:r>
      <w:proofErr w:type="gramEnd"/>
      <w:r>
        <w:rPr>
          <w:rFonts w:ascii="Times New Roman" w:hAnsi="Times New Roman" w:cs="Times New Roman"/>
          <w:sz w:val="28"/>
          <w:szCs w:val="28"/>
        </w:rPr>
        <w:t>. Now,</w:t>
      </w:r>
      <w:r w:rsidRPr="00C14181">
        <w:t xml:space="preserve"> </w:t>
      </w:r>
      <w:r w:rsidRPr="00C14181">
        <w:rPr>
          <w:rFonts w:ascii="Times New Roman" w:hAnsi="Times New Roman" w:cs="Times New Roman"/>
          <w:sz w:val="28"/>
          <w:szCs w:val="28"/>
        </w:rPr>
        <w:t>th</w:t>
      </w:r>
      <w:r w:rsidRPr="00C14181">
        <w:rPr>
          <w:rFonts w:ascii="Times New Roman" w:hAnsi="Times New Roman" w:cs="Times New Roman"/>
          <w:sz w:val="28"/>
          <w:szCs w:val="28"/>
        </w:rPr>
        <w:t>e time</w:t>
      </w:r>
      <w:r w:rsidRPr="00C14181">
        <w:rPr>
          <w:rFonts w:ascii="Times New Roman" w:hAnsi="Times New Roman" w:cs="Times New Roman"/>
          <w:sz w:val="28"/>
          <w:szCs w:val="28"/>
        </w:rPr>
        <w:t xml:space="preserve"> difference grows very quickly when number of URLs increase which means that performance of multiprocessing script improves with large number of URLs.</w:t>
      </w:r>
    </w:p>
    <w:p w14:paraId="0CC298F3" w14:textId="77777777" w:rsidR="00C14181" w:rsidRDefault="00C14181" w:rsidP="0003245E">
      <w:pPr>
        <w:rPr>
          <w:rFonts w:ascii="Times New Roman" w:hAnsi="Times New Roman" w:cs="Times New Roman"/>
          <w:sz w:val="28"/>
          <w:szCs w:val="28"/>
        </w:rPr>
      </w:pPr>
    </w:p>
    <w:p w14:paraId="1D86A17D" w14:textId="77777777" w:rsidR="00C14181" w:rsidRPr="0003245E" w:rsidRDefault="00C14181" w:rsidP="0003245E">
      <w:pPr>
        <w:rPr>
          <w:rFonts w:ascii="Times New Roman" w:hAnsi="Times New Roman" w:cs="Times New Roman"/>
          <w:sz w:val="28"/>
          <w:szCs w:val="28"/>
        </w:rPr>
      </w:pPr>
    </w:p>
    <w:sectPr w:rsidR="00C14181" w:rsidRPr="0003245E" w:rsidSect="003A6470">
      <w:footerReference w:type="default" r:id="rId19"/>
      <w:pgSz w:w="11900" w:h="16840"/>
      <w:pgMar w:top="985" w:right="1000" w:bottom="1440" w:left="1277" w:header="0" w:footer="0" w:gutter="0"/>
      <w:pgNumType w:start="2"/>
      <w:cols w:space="0" w:equalWidth="0">
        <w:col w:w="9623"/>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63DA" w14:textId="77777777" w:rsidR="003D5F96" w:rsidRDefault="003D5F96" w:rsidP="008B4CF0">
      <w:r>
        <w:separator/>
      </w:r>
    </w:p>
  </w:endnote>
  <w:endnote w:type="continuationSeparator" w:id="0">
    <w:p w14:paraId="274BDAC0" w14:textId="77777777" w:rsidR="003D5F96" w:rsidRDefault="003D5F96"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88E8" w14:textId="16231743" w:rsidR="007B3DF2" w:rsidRDefault="007B3DF2">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8199" w14:textId="46C50C5D" w:rsidR="007B3DF2" w:rsidRDefault="007B3DF2">
    <w:pPr>
      <w:pStyle w:val="Footer"/>
      <w:jc w:val="right"/>
    </w:pPr>
  </w:p>
  <w:p w14:paraId="49D26E5D" w14:textId="77777777" w:rsidR="00580820" w:rsidRDefault="00580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659023"/>
      <w:docPartObj>
        <w:docPartGallery w:val="Page Numbers (Bottom of Page)"/>
        <w:docPartUnique/>
      </w:docPartObj>
    </w:sdtPr>
    <w:sdtEndPr>
      <w:rPr>
        <w:noProof/>
      </w:rPr>
    </w:sdtEndPr>
    <w:sdtContent>
      <w:p w14:paraId="2507E737" w14:textId="77777777" w:rsidR="007B3DF2" w:rsidRDefault="007B3D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DF4E2" w14:textId="77777777" w:rsidR="007B3DF2" w:rsidRDefault="007B3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64F2" w14:textId="77777777" w:rsidR="003D5F96" w:rsidRDefault="003D5F96" w:rsidP="008B4CF0">
      <w:r>
        <w:separator/>
      </w:r>
    </w:p>
  </w:footnote>
  <w:footnote w:type="continuationSeparator" w:id="0">
    <w:p w14:paraId="04473171" w14:textId="77777777" w:rsidR="003D5F96" w:rsidRDefault="003D5F96" w:rsidP="008B4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D410EB1C">
      <w:start w:val="1"/>
      <w:numFmt w:val="upperLetter"/>
      <w:lvlText w:val="%1"/>
      <w:lvlJc w:val="left"/>
    </w:lvl>
    <w:lvl w:ilvl="1" w:tplc="12324F56">
      <w:start w:val="1"/>
      <w:numFmt w:val="bullet"/>
      <w:lvlText w:val=""/>
      <w:lvlJc w:val="left"/>
    </w:lvl>
    <w:lvl w:ilvl="2" w:tplc="F73EC964">
      <w:start w:val="1"/>
      <w:numFmt w:val="bullet"/>
      <w:lvlText w:val=""/>
      <w:lvlJc w:val="left"/>
    </w:lvl>
    <w:lvl w:ilvl="3" w:tplc="8C7610B2">
      <w:start w:val="1"/>
      <w:numFmt w:val="bullet"/>
      <w:lvlText w:val=""/>
      <w:lvlJc w:val="left"/>
    </w:lvl>
    <w:lvl w:ilvl="4" w:tplc="F2EAB852">
      <w:start w:val="1"/>
      <w:numFmt w:val="bullet"/>
      <w:lvlText w:val=""/>
      <w:lvlJc w:val="left"/>
    </w:lvl>
    <w:lvl w:ilvl="5" w:tplc="9EBE7C32">
      <w:start w:val="1"/>
      <w:numFmt w:val="bullet"/>
      <w:lvlText w:val=""/>
      <w:lvlJc w:val="left"/>
    </w:lvl>
    <w:lvl w:ilvl="6" w:tplc="1F988FE2">
      <w:start w:val="1"/>
      <w:numFmt w:val="bullet"/>
      <w:lvlText w:val=""/>
      <w:lvlJc w:val="left"/>
    </w:lvl>
    <w:lvl w:ilvl="7" w:tplc="523E8532">
      <w:start w:val="1"/>
      <w:numFmt w:val="bullet"/>
      <w:lvlText w:val=""/>
      <w:lvlJc w:val="left"/>
    </w:lvl>
    <w:lvl w:ilvl="8" w:tplc="34145E3E">
      <w:start w:val="1"/>
      <w:numFmt w:val="bullet"/>
      <w:lvlText w:val=""/>
      <w:lvlJc w:val="left"/>
    </w:lvl>
  </w:abstractNum>
  <w:abstractNum w:abstractNumId="1" w15:restartNumberingAfterBreak="0">
    <w:nsid w:val="00000002"/>
    <w:multiLevelType w:val="hybridMultilevel"/>
    <w:tmpl w:val="2AE8944A"/>
    <w:lvl w:ilvl="0" w:tplc="5ADCFD48">
      <w:start w:val="1"/>
      <w:numFmt w:val="decimal"/>
      <w:lvlText w:val="[%1]"/>
      <w:lvlJc w:val="left"/>
    </w:lvl>
    <w:lvl w:ilvl="1" w:tplc="5018F784">
      <w:start w:val="1"/>
      <w:numFmt w:val="bullet"/>
      <w:lvlText w:val=""/>
      <w:lvlJc w:val="left"/>
    </w:lvl>
    <w:lvl w:ilvl="2" w:tplc="41B2D95A">
      <w:start w:val="1"/>
      <w:numFmt w:val="bullet"/>
      <w:lvlText w:val=""/>
      <w:lvlJc w:val="left"/>
    </w:lvl>
    <w:lvl w:ilvl="3" w:tplc="D97E75F0">
      <w:start w:val="1"/>
      <w:numFmt w:val="bullet"/>
      <w:lvlText w:val=""/>
      <w:lvlJc w:val="left"/>
    </w:lvl>
    <w:lvl w:ilvl="4" w:tplc="1B62F1DA">
      <w:start w:val="1"/>
      <w:numFmt w:val="bullet"/>
      <w:lvlText w:val=""/>
      <w:lvlJc w:val="left"/>
    </w:lvl>
    <w:lvl w:ilvl="5" w:tplc="DCA8B9C0">
      <w:start w:val="1"/>
      <w:numFmt w:val="bullet"/>
      <w:lvlText w:val=""/>
      <w:lvlJc w:val="left"/>
    </w:lvl>
    <w:lvl w:ilvl="6" w:tplc="A8207E7A">
      <w:start w:val="1"/>
      <w:numFmt w:val="bullet"/>
      <w:lvlText w:val=""/>
      <w:lvlJc w:val="left"/>
    </w:lvl>
    <w:lvl w:ilvl="7" w:tplc="8E863118">
      <w:start w:val="1"/>
      <w:numFmt w:val="bullet"/>
      <w:lvlText w:val=""/>
      <w:lvlJc w:val="left"/>
    </w:lvl>
    <w:lvl w:ilvl="8" w:tplc="AE463D36">
      <w:start w:val="1"/>
      <w:numFmt w:val="bullet"/>
      <w:lvlText w:val=""/>
      <w:lvlJc w:val="left"/>
    </w:lvl>
  </w:abstractNum>
  <w:abstractNum w:abstractNumId="2" w15:restartNumberingAfterBreak="0">
    <w:nsid w:val="00000003"/>
    <w:multiLevelType w:val="hybridMultilevel"/>
    <w:tmpl w:val="625558EC"/>
    <w:lvl w:ilvl="0" w:tplc="CB8AFC7A">
      <w:start w:val="1"/>
      <w:numFmt w:val="bullet"/>
      <w:lvlText w:val=" "/>
      <w:lvlJc w:val="left"/>
    </w:lvl>
    <w:lvl w:ilvl="1" w:tplc="6956991C">
      <w:start w:val="1"/>
      <w:numFmt w:val="bullet"/>
      <w:lvlText w:val=""/>
      <w:lvlJc w:val="left"/>
    </w:lvl>
    <w:lvl w:ilvl="2" w:tplc="3CDC4C04">
      <w:start w:val="1"/>
      <w:numFmt w:val="bullet"/>
      <w:lvlText w:val=""/>
      <w:lvlJc w:val="left"/>
    </w:lvl>
    <w:lvl w:ilvl="3" w:tplc="B99C0814">
      <w:start w:val="1"/>
      <w:numFmt w:val="bullet"/>
      <w:lvlText w:val=""/>
      <w:lvlJc w:val="left"/>
    </w:lvl>
    <w:lvl w:ilvl="4" w:tplc="53FE8E10">
      <w:start w:val="1"/>
      <w:numFmt w:val="bullet"/>
      <w:lvlText w:val=""/>
      <w:lvlJc w:val="left"/>
    </w:lvl>
    <w:lvl w:ilvl="5" w:tplc="98F47050">
      <w:start w:val="1"/>
      <w:numFmt w:val="bullet"/>
      <w:lvlText w:val=""/>
      <w:lvlJc w:val="left"/>
    </w:lvl>
    <w:lvl w:ilvl="6" w:tplc="456A7EAA">
      <w:start w:val="1"/>
      <w:numFmt w:val="bullet"/>
      <w:lvlText w:val=""/>
      <w:lvlJc w:val="left"/>
    </w:lvl>
    <w:lvl w:ilvl="7" w:tplc="AC20B5CE">
      <w:start w:val="1"/>
      <w:numFmt w:val="bullet"/>
      <w:lvlText w:val=""/>
      <w:lvlJc w:val="left"/>
    </w:lvl>
    <w:lvl w:ilvl="8" w:tplc="4628E736">
      <w:start w:val="1"/>
      <w:numFmt w:val="bullet"/>
      <w:lvlText w:val=""/>
      <w:lvlJc w:val="left"/>
    </w:lvl>
  </w:abstractNum>
  <w:abstractNum w:abstractNumId="3" w15:restartNumberingAfterBreak="0">
    <w:nsid w:val="00000004"/>
    <w:multiLevelType w:val="hybridMultilevel"/>
    <w:tmpl w:val="238E1F28"/>
    <w:lvl w:ilvl="0" w:tplc="C1D8178A">
      <w:start w:val="1"/>
      <w:numFmt w:val="bullet"/>
      <w:lvlText w:val=""/>
      <w:lvlJc w:val="left"/>
    </w:lvl>
    <w:lvl w:ilvl="1" w:tplc="806A0848">
      <w:start w:val="1"/>
      <w:numFmt w:val="decimal"/>
      <w:lvlText w:val="[%2]"/>
      <w:lvlJc w:val="left"/>
    </w:lvl>
    <w:lvl w:ilvl="2" w:tplc="218C636E">
      <w:start w:val="1"/>
      <w:numFmt w:val="bullet"/>
      <w:lvlText w:val=""/>
      <w:lvlJc w:val="left"/>
    </w:lvl>
    <w:lvl w:ilvl="3" w:tplc="FA7AC8D0">
      <w:start w:val="1"/>
      <w:numFmt w:val="bullet"/>
      <w:lvlText w:val=""/>
      <w:lvlJc w:val="left"/>
    </w:lvl>
    <w:lvl w:ilvl="4" w:tplc="778CA998">
      <w:start w:val="1"/>
      <w:numFmt w:val="bullet"/>
      <w:lvlText w:val=""/>
      <w:lvlJc w:val="left"/>
    </w:lvl>
    <w:lvl w:ilvl="5" w:tplc="A3B2713A">
      <w:start w:val="1"/>
      <w:numFmt w:val="bullet"/>
      <w:lvlText w:val=""/>
      <w:lvlJc w:val="left"/>
    </w:lvl>
    <w:lvl w:ilvl="6" w:tplc="42285260">
      <w:start w:val="1"/>
      <w:numFmt w:val="bullet"/>
      <w:lvlText w:val=""/>
      <w:lvlJc w:val="left"/>
    </w:lvl>
    <w:lvl w:ilvl="7" w:tplc="BD002E70">
      <w:start w:val="1"/>
      <w:numFmt w:val="bullet"/>
      <w:lvlText w:val=""/>
      <w:lvlJc w:val="left"/>
    </w:lvl>
    <w:lvl w:ilvl="8" w:tplc="C2E8E2AE">
      <w:start w:val="1"/>
      <w:numFmt w:val="bullet"/>
      <w:lvlText w:val=""/>
      <w:lvlJc w:val="left"/>
    </w:lvl>
  </w:abstractNum>
  <w:abstractNum w:abstractNumId="4" w15:restartNumberingAfterBreak="0">
    <w:nsid w:val="00000005"/>
    <w:multiLevelType w:val="hybridMultilevel"/>
    <w:tmpl w:val="46E87CCC"/>
    <w:lvl w:ilvl="0" w:tplc="3F9E152A">
      <w:start w:val="1"/>
      <w:numFmt w:val="bullet"/>
      <w:lvlText w:val=""/>
      <w:lvlJc w:val="left"/>
    </w:lvl>
    <w:lvl w:ilvl="1" w:tplc="5FD6FF3C">
      <w:start w:val="1"/>
      <w:numFmt w:val="bullet"/>
      <w:lvlText w:val=""/>
      <w:lvlJc w:val="left"/>
    </w:lvl>
    <w:lvl w:ilvl="2" w:tplc="597AF22A">
      <w:start w:val="1"/>
      <w:numFmt w:val="bullet"/>
      <w:lvlText w:val=""/>
      <w:lvlJc w:val="left"/>
    </w:lvl>
    <w:lvl w:ilvl="3" w:tplc="DF3C9412">
      <w:start w:val="1"/>
      <w:numFmt w:val="bullet"/>
      <w:lvlText w:val=""/>
      <w:lvlJc w:val="left"/>
    </w:lvl>
    <w:lvl w:ilvl="4" w:tplc="0728015C">
      <w:start w:val="1"/>
      <w:numFmt w:val="bullet"/>
      <w:lvlText w:val=""/>
      <w:lvlJc w:val="left"/>
    </w:lvl>
    <w:lvl w:ilvl="5" w:tplc="9640A2DA">
      <w:start w:val="1"/>
      <w:numFmt w:val="bullet"/>
      <w:lvlText w:val=""/>
      <w:lvlJc w:val="left"/>
    </w:lvl>
    <w:lvl w:ilvl="6" w:tplc="092C1D4E">
      <w:start w:val="1"/>
      <w:numFmt w:val="bullet"/>
      <w:lvlText w:val=""/>
      <w:lvlJc w:val="left"/>
    </w:lvl>
    <w:lvl w:ilvl="7" w:tplc="BEF450DC">
      <w:start w:val="1"/>
      <w:numFmt w:val="bullet"/>
      <w:lvlText w:val=""/>
      <w:lvlJc w:val="left"/>
    </w:lvl>
    <w:lvl w:ilvl="8" w:tplc="6AF0D924">
      <w:start w:val="1"/>
      <w:numFmt w:val="bullet"/>
      <w:lvlText w:val=""/>
      <w:lvlJc w:val="left"/>
    </w:lvl>
  </w:abstractNum>
  <w:abstractNum w:abstractNumId="5"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D314939"/>
    <w:multiLevelType w:val="hybridMultilevel"/>
    <w:tmpl w:val="4DC26EBA"/>
    <w:lvl w:ilvl="0" w:tplc="2AA44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96288"/>
    <w:multiLevelType w:val="multilevel"/>
    <w:tmpl w:val="7FEE4DEC"/>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2" w15:restartNumberingAfterBreak="0">
    <w:nsid w:val="16865169"/>
    <w:multiLevelType w:val="hybridMultilevel"/>
    <w:tmpl w:val="A7C6F2A8"/>
    <w:lvl w:ilvl="0" w:tplc="736EA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E01AC"/>
    <w:multiLevelType w:val="hybridMultilevel"/>
    <w:tmpl w:val="EFB6BE70"/>
    <w:lvl w:ilvl="0" w:tplc="DF60F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65C3A"/>
    <w:multiLevelType w:val="hybridMultilevel"/>
    <w:tmpl w:val="921E2616"/>
    <w:lvl w:ilvl="0" w:tplc="C360B5B6">
      <w:start w:val="1"/>
      <w:numFmt w:val="decimal"/>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15" w15:restartNumberingAfterBreak="0">
    <w:nsid w:val="20156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163921"/>
    <w:multiLevelType w:val="hybridMultilevel"/>
    <w:tmpl w:val="F11C48A4"/>
    <w:lvl w:ilvl="0" w:tplc="C49E73B4">
      <w:start w:val="1"/>
      <w:numFmt w:val="bullet"/>
      <w:suff w:val="space"/>
      <w:lvlText w:val="•"/>
      <w:lvlJc w:val="left"/>
      <w:pPr>
        <w:ind w:left="1080" w:hanging="72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C13F9A"/>
    <w:multiLevelType w:val="hybridMultilevel"/>
    <w:tmpl w:val="E5FEF380"/>
    <w:lvl w:ilvl="0" w:tplc="644C3E5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461A5"/>
    <w:multiLevelType w:val="hybridMultilevel"/>
    <w:tmpl w:val="48DCABB2"/>
    <w:lvl w:ilvl="0" w:tplc="736C55DE">
      <w:start w:val="1"/>
      <w:numFmt w:val="decimal"/>
      <w:lvlText w:val="%1."/>
      <w:lvlJc w:val="left"/>
      <w:pPr>
        <w:ind w:left="-916" w:hanging="360"/>
      </w:pPr>
      <w:rPr>
        <w:rFonts w:hint="default"/>
        <w:sz w:val="28"/>
        <w:szCs w:val="28"/>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19" w15:restartNumberingAfterBreak="0">
    <w:nsid w:val="2BF04FE2"/>
    <w:multiLevelType w:val="multilevel"/>
    <w:tmpl w:val="F802F854"/>
    <w:lvl w:ilvl="0">
      <w:start w:val="1"/>
      <w:numFmt w:val="decimal"/>
      <w:suff w:val="space"/>
      <w:lvlText w:val="%1."/>
      <w:lvlJc w:val="left"/>
      <w:pPr>
        <w:ind w:left="720" w:hanging="720"/>
      </w:pPr>
      <w:rPr>
        <w:rFonts w:hint="default"/>
      </w:rPr>
    </w:lvl>
    <w:lvl w:ilvl="1">
      <w:start w:val="1"/>
      <w:numFmt w:val="decimal"/>
      <w:suff w:val="space"/>
      <w:lvlText w:val="1.%2."/>
      <w:lvlJc w:val="left"/>
      <w:pPr>
        <w:ind w:left="1080" w:hanging="720"/>
      </w:pPr>
      <w:rPr>
        <w:rFonts w:ascii="Times New Roman" w:hAnsi="Times New Roman" w:hint="default"/>
        <w:b w:val="0"/>
        <w:i/>
        <w:sz w:val="24"/>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800" w:hanging="1800"/>
      </w:pPr>
      <w:rPr>
        <w:rFonts w:hint="default"/>
        <w:i/>
      </w:rPr>
    </w:lvl>
  </w:abstractNum>
  <w:abstractNum w:abstractNumId="20" w15:restartNumberingAfterBreak="0">
    <w:nsid w:val="2F910716"/>
    <w:multiLevelType w:val="hybridMultilevel"/>
    <w:tmpl w:val="62F81A76"/>
    <w:lvl w:ilvl="0" w:tplc="8E0E1FB8">
      <w:start w:val="1"/>
      <w:numFmt w:val="lowerLetter"/>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3A75166"/>
    <w:multiLevelType w:val="hybridMultilevel"/>
    <w:tmpl w:val="4E8A6B2C"/>
    <w:lvl w:ilvl="0" w:tplc="287C9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8E4218"/>
    <w:multiLevelType w:val="hybridMultilevel"/>
    <w:tmpl w:val="03DC5E3A"/>
    <w:lvl w:ilvl="0" w:tplc="ADFE97A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C1D1F"/>
    <w:multiLevelType w:val="hybridMultilevel"/>
    <w:tmpl w:val="A89E2CD2"/>
    <w:lvl w:ilvl="0" w:tplc="6774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E62F16"/>
    <w:multiLevelType w:val="hybridMultilevel"/>
    <w:tmpl w:val="A0B849A6"/>
    <w:lvl w:ilvl="0" w:tplc="31C0FFB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C17A05"/>
    <w:multiLevelType w:val="hybridMultilevel"/>
    <w:tmpl w:val="C82E1A4C"/>
    <w:lvl w:ilvl="0" w:tplc="29F288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74B5812"/>
    <w:multiLevelType w:val="multilevel"/>
    <w:tmpl w:val="C91AA8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B8B6363"/>
    <w:multiLevelType w:val="hybridMultilevel"/>
    <w:tmpl w:val="14A0B830"/>
    <w:lvl w:ilvl="0" w:tplc="C49E73B4">
      <w:start w:val="1"/>
      <w:numFmt w:val="bullet"/>
      <w:lvlText w:val="•"/>
      <w:lvlJc w:val="left"/>
      <w:pPr>
        <w:tabs>
          <w:tab w:val="num" w:pos="720"/>
        </w:tabs>
        <w:ind w:left="720" w:hanging="360"/>
      </w:pPr>
      <w:rPr>
        <w:rFonts w:ascii="Times New Roman" w:hAnsi="Times New Roman" w:cs="Times New Roman" w:hint="default"/>
      </w:rPr>
    </w:lvl>
    <w:lvl w:ilvl="1" w:tplc="2B20E942" w:tentative="1">
      <w:start w:val="1"/>
      <w:numFmt w:val="bullet"/>
      <w:lvlText w:val=""/>
      <w:lvlJc w:val="left"/>
      <w:pPr>
        <w:tabs>
          <w:tab w:val="num" w:pos="1440"/>
        </w:tabs>
        <w:ind w:left="1440" w:hanging="360"/>
      </w:pPr>
      <w:rPr>
        <w:rFonts w:ascii="Wingdings" w:hAnsi="Wingdings" w:hint="default"/>
      </w:rPr>
    </w:lvl>
    <w:lvl w:ilvl="2" w:tplc="3A74D61C" w:tentative="1">
      <w:start w:val="1"/>
      <w:numFmt w:val="bullet"/>
      <w:lvlText w:val=""/>
      <w:lvlJc w:val="left"/>
      <w:pPr>
        <w:tabs>
          <w:tab w:val="num" w:pos="2160"/>
        </w:tabs>
        <w:ind w:left="2160" w:hanging="360"/>
      </w:pPr>
      <w:rPr>
        <w:rFonts w:ascii="Wingdings" w:hAnsi="Wingdings" w:hint="default"/>
      </w:rPr>
    </w:lvl>
    <w:lvl w:ilvl="3" w:tplc="A9521AAE" w:tentative="1">
      <w:start w:val="1"/>
      <w:numFmt w:val="bullet"/>
      <w:lvlText w:val=""/>
      <w:lvlJc w:val="left"/>
      <w:pPr>
        <w:tabs>
          <w:tab w:val="num" w:pos="2880"/>
        </w:tabs>
        <w:ind w:left="2880" w:hanging="360"/>
      </w:pPr>
      <w:rPr>
        <w:rFonts w:ascii="Wingdings" w:hAnsi="Wingdings" w:hint="default"/>
      </w:rPr>
    </w:lvl>
    <w:lvl w:ilvl="4" w:tplc="EFB44BDE" w:tentative="1">
      <w:start w:val="1"/>
      <w:numFmt w:val="bullet"/>
      <w:lvlText w:val=""/>
      <w:lvlJc w:val="left"/>
      <w:pPr>
        <w:tabs>
          <w:tab w:val="num" w:pos="3600"/>
        </w:tabs>
        <w:ind w:left="3600" w:hanging="360"/>
      </w:pPr>
      <w:rPr>
        <w:rFonts w:ascii="Wingdings" w:hAnsi="Wingdings" w:hint="default"/>
      </w:rPr>
    </w:lvl>
    <w:lvl w:ilvl="5" w:tplc="0B44B116" w:tentative="1">
      <w:start w:val="1"/>
      <w:numFmt w:val="bullet"/>
      <w:lvlText w:val=""/>
      <w:lvlJc w:val="left"/>
      <w:pPr>
        <w:tabs>
          <w:tab w:val="num" w:pos="4320"/>
        </w:tabs>
        <w:ind w:left="4320" w:hanging="360"/>
      </w:pPr>
      <w:rPr>
        <w:rFonts w:ascii="Wingdings" w:hAnsi="Wingdings" w:hint="default"/>
      </w:rPr>
    </w:lvl>
    <w:lvl w:ilvl="6" w:tplc="261A29F6" w:tentative="1">
      <w:start w:val="1"/>
      <w:numFmt w:val="bullet"/>
      <w:lvlText w:val=""/>
      <w:lvlJc w:val="left"/>
      <w:pPr>
        <w:tabs>
          <w:tab w:val="num" w:pos="5040"/>
        </w:tabs>
        <w:ind w:left="5040" w:hanging="360"/>
      </w:pPr>
      <w:rPr>
        <w:rFonts w:ascii="Wingdings" w:hAnsi="Wingdings" w:hint="default"/>
      </w:rPr>
    </w:lvl>
    <w:lvl w:ilvl="7" w:tplc="324E653C" w:tentative="1">
      <w:start w:val="1"/>
      <w:numFmt w:val="bullet"/>
      <w:lvlText w:val=""/>
      <w:lvlJc w:val="left"/>
      <w:pPr>
        <w:tabs>
          <w:tab w:val="num" w:pos="5760"/>
        </w:tabs>
        <w:ind w:left="5760" w:hanging="360"/>
      </w:pPr>
      <w:rPr>
        <w:rFonts w:ascii="Wingdings" w:hAnsi="Wingdings" w:hint="default"/>
      </w:rPr>
    </w:lvl>
    <w:lvl w:ilvl="8" w:tplc="2ADC936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F261B13"/>
    <w:multiLevelType w:val="multilevel"/>
    <w:tmpl w:val="9738E796"/>
    <w:lvl w:ilvl="0">
      <w:start w:val="1"/>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0" w15:restartNumberingAfterBreak="0">
    <w:nsid w:val="515322E9"/>
    <w:multiLevelType w:val="multilevel"/>
    <w:tmpl w:val="A43E48E0"/>
    <w:lvl w:ilvl="0">
      <w:start w:val="2"/>
      <w:numFmt w:val="decimal"/>
      <w:lvlText w:val="%1."/>
      <w:lvlJc w:val="left"/>
      <w:pPr>
        <w:ind w:left="360" w:hanging="360"/>
      </w:pPr>
      <w:rPr>
        <w:rFonts w:hint="default"/>
        <w:b w:val="0"/>
        <w:i/>
        <w:sz w:val="24"/>
      </w:rPr>
    </w:lvl>
    <w:lvl w:ilvl="1">
      <w:start w:val="1"/>
      <w:numFmt w:val="decimal"/>
      <w:suff w:val="space"/>
      <w:lvlText w:val="%1.%2."/>
      <w:lvlJc w:val="left"/>
      <w:pPr>
        <w:ind w:left="1080" w:hanging="720"/>
      </w:pPr>
      <w:rPr>
        <w:rFonts w:hint="default"/>
        <w:b w:val="0"/>
        <w:i/>
        <w:sz w:val="24"/>
      </w:rPr>
    </w:lvl>
    <w:lvl w:ilvl="2">
      <w:start w:val="1"/>
      <w:numFmt w:val="decimal"/>
      <w:lvlText w:val="%1.%2.%3."/>
      <w:lvlJc w:val="left"/>
      <w:pPr>
        <w:ind w:left="720" w:hanging="720"/>
      </w:pPr>
      <w:rPr>
        <w:rFonts w:hint="default"/>
        <w:b w:val="0"/>
        <w:i/>
        <w:sz w:val="24"/>
      </w:rPr>
    </w:lvl>
    <w:lvl w:ilvl="3">
      <w:start w:val="1"/>
      <w:numFmt w:val="decimal"/>
      <w:lvlText w:val="%1.%2.%3.%4."/>
      <w:lvlJc w:val="left"/>
      <w:pPr>
        <w:ind w:left="1080" w:hanging="1080"/>
      </w:pPr>
      <w:rPr>
        <w:rFonts w:hint="default"/>
        <w:b w:val="0"/>
        <w:i/>
        <w:sz w:val="24"/>
      </w:rPr>
    </w:lvl>
    <w:lvl w:ilvl="4">
      <w:start w:val="1"/>
      <w:numFmt w:val="decimal"/>
      <w:lvlText w:val="%1.%2.%3.%4.%5."/>
      <w:lvlJc w:val="left"/>
      <w:pPr>
        <w:ind w:left="1080" w:hanging="1080"/>
      </w:pPr>
      <w:rPr>
        <w:rFonts w:hint="default"/>
        <w:b w:val="0"/>
        <w:i/>
        <w:sz w:val="24"/>
      </w:rPr>
    </w:lvl>
    <w:lvl w:ilvl="5">
      <w:start w:val="1"/>
      <w:numFmt w:val="decimal"/>
      <w:lvlText w:val="%1.%2.%3.%4.%5.%6."/>
      <w:lvlJc w:val="left"/>
      <w:pPr>
        <w:ind w:left="1440" w:hanging="1440"/>
      </w:pPr>
      <w:rPr>
        <w:rFonts w:hint="default"/>
        <w:b w:val="0"/>
        <w:i/>
        <w:sz w:val="24"/>
      </w:rPr>
    </w:lvl>
    <w:lvl w:ilvl="6">
      <w:start w:val="1"/>
      <w:numFmt w:val="decimal"/>
      <w:lvlText w:val="%1.%2.%3.%4.%5.%6.%7."/>
      <w:lvlJc w:val="left"/>
      <w:pPr>
        <w:ind w:left="1800" w:hanging="1800"/>
      </w:pPr>
      <w:rPr>
        <w:rFonts w:hint="default"/>
        <w:b w:val="0"/>
        <w:i/>
        <w:sz w:val="24"/>
      </w:rPr>
    </w:lvl>
    <w:lvl w:ilvl="7">
      <w:start w:val="1"/>
      <w:numFmt w:val="decimal"/>
      <w:lvlText w:val="%1.%2.%3.%4.%5.%6.%7.%8."/>
      <w:lvlJc w:val="left"/>
      <w:pPr>
        <w:ind w:left="1800" w:hanging="1800"/>
      </w:pPr>
      <w:rPr>
        <w:rFonts w:hint="default"/>
        <w:b w:val="0"/>
        <w:i/>
        <w:sz w:val="24"/>
      </w:rPr>
    </w:lvl>
    <w:lvl w:ilvl="8">
      <w:start w:val="1"/>
      <w:numFmt w:val="decimal"/>
      <w:lvlText w:val="%1.%2.%3.%4.%5.%6.%7.%8.%9."/>
      <w:lvlJc w:val="left"/>
      <w:pPr>
        <w:ind w:left="2160" w:hanging="2160"/>
      </w:pPr>
      <w:rPr>
        <w:rFonts w:hint="default"/>
        <w:b w:val="0"/>
        <w:i/>
        <w:sz w:val="24"/>
      </w:rPr>
    </w:lvl>
  </w:abstractNum>
  <w:abstractNum w:abstractNumId="31" w15:restartNumberingAfterBreak="0">
    <w:nsid w:val="51BD0A6F"/>
    <w:multiLevelType w:val="multilevel"/>
    <w:tmpl w:val="D8640E40"/>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2" w15:restartNumberingAfterBreak="0">
    <w:nsid w:val="537D16EF"/>
    <w:multiLevelType w:val="multilevel"/>
    <w:tmpl w:val="0D3CF4E4"/>
    <w:lvl w:ilvl="0">
      <w:start w:val="2"/>
      <w:numFmt w:val="decimal"/>
      <w:lvlText w:val="%1."/>
      <w:lvlJc w:val="left"/>
      <w:pPr>
        <w:ind w:left="360" w:hanging="360"/>
      </w:pPr>
      <w:rPr>
        <w:rFonts w:hint="default"/>
        <w:b w:val="0"/>
        <w:i/>
        <w:sz w:val="24"/>
      </w:rPr>
    </w:lvl>
    <w:lvl w:ilvl="1">
      <w:start w:val="1"/>
      <w:numFmt w:val="decimal"/>
      <w:lvlText w:val="%1.%2."/>
      <w:lvlJc w:val="left"/>
      <w:pPr>
        <w:ind w:left="1080" w:hanging="720"/>
      </w:pPr>
      <w:rPr>
        <w:rFonts w:hint="default"/>
        <w:b w:val="0"/>
        <w:i/>
        <w:sz w:val="24"/>
      </w:rPr>
    </w:lvl>
    <w:lvl w:ilvl="2">
      <w:start w:val="1"/>
      <w:numFmt w:val="decimal"/>
      <w:lvlText w:val="%1.%2.%3."/>
      <w:lvlJc w:val="left"/>
      <w:pPr>
        <w:ind w:left="1440" w:hanging="720"/>
      </w:pPr>
      <w:rPr>
        <w:rFonts w:hint="default"/>
        <w:b w:val="0"/>
        <w:i/>
        <w:sz w:val="24"/>
      </w:rPr>
    </w:lvl>
    <w:lvl w:ilvl="3">
      <w:start w:val="1"/>
      <w:numFmt w:val="decimal"/>
      <w:lvlText w:val="%1.%2.%3.%4."/>
      <w:lvlJc w:val="left"/>
      <w:pPr>
        <w:ind w:left="2160" w:hanging="1080"/>
      </w:pPr>
      <w:rPr>
        <w:rFonts w:hint="default"/>
        <w:b w:val="0"/>
        <w:i/>
        <w:sz w:val="24"/>
      </w:rPr>
    </w:lvl>
    <w:lvl w:ilvl="4">
      <w:start w:val="1"/>
      <w:numFmt w:val="decimal"/>
      <w:lvlText w:val="%1.%2.%3.%4.%5."/>
      <w:lvlJc w:val="left"/>
      <w:pPr>
        <w:ind w:left="2520" w:hanging="1080"/>
      </w:pPr>
      <w:rPr>
        <w:rFonts w:hint="default"/>
        <w:b w:val="0"/>
        <w:i/>
        <w:sz w:val="24"/>
      </w:rPr>
    </w:lvl>
    <w:lvl w:ilvl="5">
      <w:start w:val="1"/>
      <w:numFmt w:val="decimal"/>
      <w:lvlText w:val="%1.%2.%3.%4.%5.%6."/>
      <w:lvlJc w:val="left"/>
      <w:pPr>
        <w:ind w:left="3240" w:hanging="1440"/>
      </w:pPr>
      <w:rPr>
        <w:rFonts w:hint="default"/>
        <w:b w:val="0"/>
        <w:i/>
        <w:sz w:val="24"/>
      </w:rPr>
    </w:lvl>
    <w:lvl w:ilvl="6">
      <w:start w:val="1"/>
      <w:numFmt w:val="decimal"/>
      <w:lvlText w:val="%1.%2.%3.%4.%5.%6.%7."/>
      <w:lvlJc w:val="left"/>
      <w:pPr>
        <w:ind w:left="3960" w:hanging="1800"/>
      </w:pPr>
      <w:rPr>
        <w:rFonts w:hint="default"/>
        <w:b w:val="0"/>
        <w:i/>
        <w:sz w:val="24"/>
      </w:rPr>
    </w:lvl>
    <w:lvl w:ilvl="7">
      <w:start w:val="1"/>
      <w:numFmt w:val="decimal"/>
      <w:lvlText w:val="%1.%2.%3.%4.%5.%6.%7.%8."/>
      <w:lvlJc w:val="left"/>
      <w:pPr>
        <w:ind w:left="4320" w:hanging="1800"/>
      </w:pPr>
      <w:rPr>
        <w:rFonts w:hint="default"/>
        <w:b w:val="0"/>
        <w:i/>
        <w:sz w:val="24"/>
      </w:rPr>
    </w:lvl>
    <w:lvl w:ilvl="8">
      <w:start w:val="1"/>
      <w:numFmt w:val="decimal"/>
      <w:lvlText w:val="%1.%2.%3.%4.%5.%6.%7.%8.%9."/>
      <w:lvlJc w:val="left"/>
      <w:pPr>
        <w:ind w:left="5040" w:hanging="2160"/>
      </w:pPr>
      <w:rPr>
        <w:rFonts w:hint="default"/>
        <w:b w:val="0"/>
        <w:i/>
        <w:sz w:val="24"/>
      </w:rPr>
    </w:lvl>
  </w:abstractNum>
  <w:abstractNum w:abstractNumId="33" w15:restartNumberingAfterBreak="0">
    <w:nsid w:val="578672E1"/>
    <w:multiLevelType w:val="hybridMultilevel"/>
    <w:tmpl w:val="F4C85E0A"/>
    <w:lvl w:ilvl="0" w:tplc="E0C2FCAC">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9D42B0"/>
    <w:multiLevelType w:val="hybridMultilevel"/>
    <w:tmpl w:val="69E2618C"/>
    <w:lvl w:ilvl="0" w:tplc="99C00AAC">
      <w:start w:val="1"/>
      <w:numFmt w:val="lowerRoman"/>
      <w:suff w:val="space"/>
      <w:lvlText w:val="%1."/>
      <w:lvlJc w:val="righ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F90A9D"/>
    <w:multiLevelType w:val="multilevel"/>
    <w:tmpl w:val="A482807A"/>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6" w15:restartNumberingAfterBreak="0">
    <w:nsid w:val="62DC579D"/>
    <w:multiLevelType w:val="multilevel"/>
    <w:tmpl w:val="C5F86BD8"/>
    <w:lvl w:ilvl="0">
      <w:start w:val="3"/>
      <w:numFmt w:val="none"/>
      <w:lvlText w:val="4."/>
      <w:lvlJc w:val="left"/>
      <w:pPr>
        <w:ind w:left="360" w:hanging="360"/>
      </w:pPr>
      <w:rPr>
        <w:rFonts w:hint="default"/>
        <w:b w:val="0"/>
        <w:i/>
        <w:sz w:val="24"/>
      </w:rPr>
    </w:lvl>
    <w:lvl w:ilvl="1">
      <w:start w:val="1"/>
      <w:numFmt w:val="decimal"/>
      <w:suff w:val="space"/>
      <w:lvlText w:val="4.%2."/>
      <w:lvlJc w:val="left"/>
      <w:pPr>
        <w:ind w:left="1080" w:hanging="720"/>
      </w:pPr>
      <w:rPr>
        <w:rFonts w:hint="default"/>
        <w:b w:val="0"/>
        <w:i/>
        <w:sz w:val="24"/>
      </w:rPr>
    </w:lvl>
    <w:lvl w:ilvl="2">
      <w:start w:val="1"/>
      <w:numFmt w:val="decimal"/>
      <w:lvlText w:val="%1.%2.%3."/>
      <w:lvlJc w:val="left"/>
      <w:pPr>
        <w:ind w:left="720" w:hanging="720"/>
      </w:pPr>
      <w:rPr>
        <w:rFonts w:hint="default"/>
        <w:b w:val="0"/>
        <w:i/>
        <w:sz w:val="24"/>
      </w:rPr>
    </w:lvl>
    <w:lvl w:ilvl="3">
      <w:start w:val="1"/>
      <w:numFmt w:val="decimal"/>
      <w:lvlText w:val="%1.%2.%3.%4."/>
      <w:lvlJc w:val="left"/>
      <w:pPr>
        <w:ind w:left="1080" w:hanging="1080"/>
      </w:pPr>
      <w:rPr>
        <w:rFonts w:hint="default"/>
        <w:b w:val="0"/>
        <w:i/>
        <w:sz w:val="24"/>
      </w:rPr>
    </w:lvl>
    <w:lvl w:ilvl="4">
      <w:start w:val="1"/>
      <w:numFmt w:val="decimal"/>
      <w:lvlText w:val="%1.%2.%3.%4.%5."/>
      <w:lvlJc w:val="left"/>
      <w:pPr>
        <w:ind w:left="1080" w:hanging="1080"/>
      </w:pPr>
      <w:rPr>
        <w:rFonts w:hint="default"/>
        <w:b w:val="0"/>
        <w:i/>
        <w:sz w:val="24"/>
      </w:rPr>
    </w:lvl>
    <w:lvl w:ilvl="5">
      <w:start w:val="1"/>
      <w:numFmt w:val="decimal"/>
      <w:lvlText w:val="%1.%2.%3.%4.%5.%6."/>
      <w:lvlJc w:val="left"/>
      <w:pPr>
        <w:ind w:left="1440" w:hanging="1440"/>
      </w:pPr>
      <w:rPr>
        <w:rFonts w:hint="default"/>
        <w:b w:val="0"/>
        <w:i/>
        <w:sz w:val="24"/>
      </w:rPr>
    </w:lvl>
    <w:lvl w:ilvl="6">
      <w:start w:val="1"/>
      <w:numFmt w:val="decimal"/>
      <w:lvlText w:val="%1.%2.%3.%4.%5.%6.%7."/>
      <w:lvlJc w:val="left"/>
      <w:pPr>
        <w:ind w:left="1800" w:hanging="1800"/>
      </w:pPr>
      <w:rPr>
        <w:rFonts w:hint="default"/>
        <w:b w:val="0"/>
        <w:i/>
        <w:sz w:val="24"/>
      </w:rPr>
    </w:lvl>
    <w:lvl w:ilvl="7">
      <w:start w:val="1"/>
      <w:numFmt w:val="decimal"/>
      <w:lvlText w:val="%1.%2.%3.%4.%5.%6.%7.%8."/>
      <w:lvlJc w:val="left"/>
      <w:pPr>
        <w:ind w:left="1800" w:hanging="1800"/>
      </w:pPr>
      <w:rPr>
        <w:rFonts w:hint="default"/>
        <w:b w:val="0"/>
        <w:i/>
        <w:sz w:val="24"/>
      </w:rPr>
    </w:lvl>
    <w:lvl w:ilvl="8">
      <w:start w:val="1"/>
      <w:numFmt w:val="decimal"/>
      <w:lvlText w:val="%1.%2.%3.%4.%5.%6.%7.%8.%9."/>
      <w:lvlJc w:val="left"/>
      <w:pPr>
        <w:ind w:left="2160" w:hanging="2160"/>
      </w:pPr>
      <w:rPr>
        <w:rFonts w:hint="default"/>
        <w:b w:val="0"/>
        <w:i/>
        <w:sz w:val="24"/>
      </w:rPr>
    </w:lvl>
  </w:abstractNum>
  <w:abstractNum w:abstractNumId="37" w15:restartNumberingAfterBreak="0">
    <w:nsid w:val="6A190663"/>
    <w:multiLevelType w:val="hybridMultilevel"/>
    <w:tmpl w:val="CDE423A6"/>
    <w:lvl w:ilvl="0" w:tplc="89E6B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4F429D"/>
    <w:multiLevelType w:val="multilevel"/>
    <w:tmpl w:val="C4A46A1A"/>
    <w:lvl w:ilvl="0">
      <w:start w:val="1"/>
      <w:numFmt w:val="decimal"/>
      <w:lvlText w:val="%1."/>
      <w:lvlJc w:val="left"/>
      <w:pPr>
        <w:ind w:left="720" w:hanging="360"/>
      </w:pPr>
      <w:rPr>
        <w:rFonts w:hint="default"/>
      </w:rPr>
    </w:lvl>
    <w:lvl w:ilvl="1">
      <w:start w:val="1"/>
      <w:numFmt w:val="decimal"/>
      <w:lvlText w:val="%2.1."/>
      <w:lvlJc w:val="left"/>
      <w:pPr>
        <w:ind w:left="0" w:firstLine="720"/>
      </w:pPr>
      <w:rPr>
        <w:rFonts w:ascii="Times New Roman" w:hAnsi="Times New Roman" w:hint="default"/>
        <w:b w:val="0"/>
        <w:i/>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3AD0568"/>
    <w:multiLevelType w:val="hybridMultilevel"/>
    <w:tmpl w:val="4E5CA7E2"/>
    <w:lvl w:ilvl="0" w:tplc="4ACCE9BC">
      <w:start w:val="1"/>
      <w:numFmt w:val="decimal"/>
      <w:lvlText w:val="%1."/>
      <w:lvlJc w:val="left"/>
      <w:pPr>
        <w:ind w:left="-436" w:hanging="360"/>
      </w:pPr>
      <w:rPr>
        <w:rFonts w:hint="default"/>
      </w:rPr>
    </w:lvl>
    <w:lvl w:ilvl="1" w:tplc="04090019" w:tentative="1">
      <w:start w:val="1"/>
      <w:numFmt w:val="lowerLetter"/>
      <w:lvlText w:val="%2."/>
      <w:lvlJc w:val="left"/>
      <w:pPr>
        <w:ind w:left="284" w:hanging="360"/>
      </w:pPr>
    </w:lvl>
    <w:lvl w:ilvl="2" w:tplc="0409001B" w:tentative="1">
      <w:start w:val="1"/>
      <w:numFmt w:val="lowerRoman"/>
      <w:lvlText w:val="%3."/>
      <w:lvlJc w:val="right"/>
      <w:pPr>
        <w:ind w:left="1004" w:hanging="180"/>
      </w:pPr>
    </w:lvl>
    <w:lvl w:ilvl="3" w:tplc="0409000F" w:tentative="1">
      <w:start w:val="1"/>
      <w:numFmt w:val="decimal"/>
      <w:lvlText w:val="%4."/>
      <w:lvlJc w:val="left"/>
      <w:pPr>
        <w:ind w:left="1724" w:hanging="360"/>
      </w:pPr>
    </w:lvl>
    <w:lvl w:ilvl="4" w:tplc="04090019" w:tentative="1">
      <w:start w:val="1"/>
      <w:numFmt w:val="lowerLetter"/>
      <w:lvlText w:val="%5."/>
      <w:lvlJc w:val="left"/>
      <w:pPr>
        <w:ind w:left="2444" w:hanging="360"/>
      </w:pPr>
    </w:lvl>
    <w:lvl w:ilvl="5" w:tplc="0409001B" w:tentative="1">
      <w:start w:val="1"/>
      <w:numFmt w:val="lowerRoman"/>
      <w:lvlText w:val="%6."/>
      <w:lvlJc w:val="right"/>
      <w:pPr>
        <w:ind w:left="3164" w:hanging="180"/>
      </w:pPr>
    </w:lvl>
    <w:lvl w:ilvl="6" w:tplc="0409000F" w:tentative="1">
      <w:start w:val="1"/>
      <w:numFmt w:val="decimal"/>
      <w:lvlText w:val="%7."/>
      <w:lvlJc w:val="left"/>
      <w:pPr>
        <w:ind w:left="3884" w:hanging="360"/>
      </w:pPr>
    </w:lvl>
    <w:lvl w:ilvl="7" w:tplc="04090019" w:tentative="1">
      <w:start w:val="1"/>
      <w:numFmt w:val="lowerLetter"/>
      <w:lvlText w:val="%8."/>
      <w:lvlJc w:val="left"/>
      <w:pPr>
        <w:ind w:left="4604" w:hanging="360"/>
      </w:pPr>
    </w:lvl>
    <w:lvl w:ilvl="8" w:tplc="0409001B" w:tentative="1">
      <w:start w:val="1"/>
      <w:numFmt w:val="lowerRoman"/>
      <w:lvlText w:val="%9."/>
      <w:lvlJc w:val="right"/>
      <w:pPr>
        <w:ind w:left="5324" w:hanging="180"/>
      </w:pPr>
    </w:lvl>
  </w:abstractNum>
  <w:abstractNum w:abstractNumId="40" w15:restartNumberingAfterBreak="0">
    <w:nsid w:val="7649281D"/>
    <w:multiLevelType w:val="hybridMultilevel"/>
    <w:tmpl w:val="8BDA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0094A"/>
    <w:multiLevelType w:val="multilevel"/>
    <w:tmpl w:val="4516E028"/>
    <w:lvl w:ilvl="0">
      <w:start w:val="3"/>
      <w:numFmt w:val="decimal"/>
      <w:lvlText w:val="%1."/>
      <w:lvlJc w:val="left"/>
      <w:pPr>
        <w:ind w:left="360" w:hanging="360"/>
      </w:pPr>
      <w:rPr>
        <w:rFonts w:hint="default"/>
        <w:b w:val="0"/>
        <w:i/>
        <w:sz w:val="24"/>
      </w:rPr>
    </w:lvl>
    <w:lvl w:ilvl="1">
      <w:start w:val="1"/>
      <w:numFmt w:val="decimal"/>
      <w:suff w:val="space"/>
      <w:lvlText w:val="%1.%2."/>
      <w:lvlJc w:val="left"/>
      <w:pPr>
        <w:ind w:left="1080" w:hanging="720"/>
      </w:pPr>
      <w:rPr>
        <w:rFonts w:hint="default"/>
        <w:b w:val="0"/>
        <w:i/>
        <w:sz w:val="24"/>
      </w:rPr>
    </w:lvl>
    <w:lvl w:ilvl="2">
      <w:start w:val="1"/>
      <w:numFmt w:val="decimal"/>
      <w:lvlText w:val="%1.%2.%3."/>
      <w:lvlJc w:val="left"/>
      <w:pPr>
        <w:ind w:left="720" w:hanging="720"/>
      </w:pPr>
      <w:rPr>
        <w:rFonts w:hint="default"/>
        <w:b w:val="0"/>
        <w:i/>
        <w:sz w:val="24"/>
      </w:rPr>
    </w:lvl>
    <w:lvl w:ilvl="3">
      <w:start w:val="1"/>
      <w:numFmt w:val="decimal"/>
      <w:lvlText w:val="%1.%2.%3.%4."/>
      <w:lvlJc w:val="left"/>
      <w:pPr>
        <w:ind w:left="1080" w:hanging="1080"/>
      </w:pPr>
      <w:rPr>
        <w:rFonts w:hint="default"/>
        <w:b w:val="0"/>
        <w:i/>
        <w:sz w:val="24"/>
      </w:rPr>
    </w:lvl>
    <w:lvl w:ilvl="4">
      <w:start w:val="1"/>
      <w:numFmt w:val="decimal"/>
      <w:lvlText w:val="%1.%2.%3.%4.%5."/>
      <w:lvlJc w:val="left"/>
      <w:pPr>
        <w:ind w:left="1080" w:hanging="1080"/>
      </w:pPr>
      <w:rPr>
        <w:rFonts w:hint="default"/>
        <w:b w:val="0"/>
        <w:i/>
        <w:sz w:val="24"/>
      </w:rPr>
    </w:lvl>
    <w:lvl w:ilvl="5">
      <w:start w:val="1"/>
      <w:numFmt w:val="decimal"/>
      <w:lvlText w:val="%1.%2.%3.%4.%5.%6."/>
      <w:lvlJc w:val="left"/>
      <w:pPr>
        <w:ind w:left="1440" w:hanging="1440"/>
      </w:pPr>
      <w:rPr>
        <w:rFonts w:hint="default"/>
        <w:b w:val="0"/>
        <w:i/>
        <w:sz w:val="24"/>
      </w:rPr>
    </w:lvl>
    <w:lvl w:ilvl="6">
      <w:start w:val="1"/>
      <w:numFmt w:val="decimal"/>
      <w:lvlText w:val="%1.%2.%3.%4.%5.%6.%7."/>
      <w:lvlJc w:val="left"/>
      <w:pPr>
        <w:ind w:left="1800" w:hanging="1800"/>
      </w:pPr>
      <w:rPr>
        <w:rFonts w:hint="default"/>
        <w:b w:val="0"/>
        <w:i/>
        <w:sz w:val="24"/>
      </w:rPr>
    </w:lvl>
    <w:lvl w:ilvl="7">
      <w:start w:val="1"/>
      <w:numFmt w:val="decimal"/>
      <w:lvlText w:val="%1.%2.%3.%4.%5.%6.%7.%8."/>
      <w:lvlJc w:val="left"/>
      <w:pPr>
        <w:ind w:left="1800" w:hanging="1800"/>
      </w:pPr>
      <w:rPr>
        <w:rFonts w:hint="default"/>
        <w:b w:val="0"/>
        <w:i/>
        <w:sz w:val="24"/>
      </w:rPr>
    </w:lvl>
    <w:lvl w:ilvl="8">
      <w:start w:val="1"/>
      <w:numFmt w:val="decimal"/>
      <w:lvlText w:val="%1.%2.%3.%4.%5.%6.%7.%8.%9."/>
      <w:lvlJc w:val="left"/>
      <w:pPr>
        <w:ind w:left="2160" w:hanging="2160"/>
      </w:pPr>
      <w:rPr>
        <w:rFonts w:hint="default"/>
        <w:b w:val="0"/>
        <w:i/>
        <w:sz w:val="24"/>
      </w:rPr>
    </w:lvl>
  </w:abstractNum>
  <w:abstractNum w:abstractNumId="42" w15:restartNumberingAfterBreak="0">
    <w:nsid w:val="77CC1A8B"/>
    <w:multiLevelType w:val="hybridMultilevel"/>
    <w:tmpl w:val="10389B70"/>
    <w:lvl w:ilvl="0" w:tplc="4A2E22B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1478105455">
    <w:abstractNumId w:val="0"/>
  </w:num>
  <w:num w:numId="2" w16cid:durableId="1714188584">
    <w:abstractNumId w:val="1"/>
  </w:num>
  <w:num w:numId="3" w16cid:durableId="1518277419">
    <w:abstractNumId w:val="2"/>
  </w:num>
  <w:num w:numId="4" w16cid:durableId="16390014">
    <w:abstractNumId w:val="3"/>
  </w:num>
  <w:num w:numId="5" w16cid:durableId="1952711455">
    <w:abstractNumId w:val="4"/>
  </w:num>
  <w:num w:numId="6" w16cid:durableId="1530024759">
    <w:abstractNumId w:val="28"/>
  </w:num>
  <w:num w:numId="7" w16cid:durableId="669064102">
    <w:abstractNumId w:val="5"/>
  </w:num>
  <w:num w:numId="8" w16cid:durableId="1740517444">
    <w:abstractNumId w:val="7"/>
  </w:num>
  <w:num w:numId="9" w16cid:durableId="1557157316">
    <w:abstractNumId w:val="9"/>
  </w:num>
  <w:num w:numId="10" w16cid:durableId="2050907500">
    <w:abstractNumId w:val="6"/>
  </w:num>
  <w:num w:numId="11" w16cid:durableId="1104884678">
    <w:abstractNumId w:val="8"/>
  </w:num>
  <w:num w:numId="12" w16cid:durableId="1726367216">
    <w:abstractNumId w:val="15"/>
  </w:num>
  <w:num w:numId="13" w16cid:durableId="1111827923">
    <w:abstractNumId w:val="18"/>
  </w:num>
  <w:num w:numId="14" w16cid:durableId="1012298539">
    <w:abstractNumId w:val="38"/>
  </w:num>
  <w:num w:numId="15" w16cid:durableId="2131514886">
    <w:abstractNumId w:val="29"/>
  </w:num>
  <w:num w:numId="16" w16cid:durableId="1710259695">
    <w:abstractNumId w:val="31"/>
  </w:num>
  <w:num w:numId="17" w16cid:durableId="135296872">
    <w:abstractNumId w:val="35"/>
  </w:num>
  <w:num w:numId="18" w16cid:durableId="637341076">
    <w:abstractNumId w:val="22"/>
  </w:num>
  <w:num w:numId="19" w16cid:durableId="711072963">
    <w:abstractNumId w:val="37"/>
  </w:num>
  <w:num w:numId="20" w16cid:durableId="674959186">
    <w:abstractNumId w:val="19"/>
  </w:num>
  <w:num w:numId="21" w16cid:durableId="1922060554">
    <w:abstractNumId w:val="24"/>
  </w:num>
  <w:num w:numId="22" w16cid:durableId="578715375">
    <w:abstractNumId w:val="11"/>
  </w:num>
  <w:num w:numId="23" w16cid:durableId="1513959571">
    <w:abstractNumId w:val="21"/>
  </w:num>
  <w:num w:numId="24" w16cid:durableId="665288233">
    <w:abstractNumId w:val="16"/>
  </w:num>
  <w:num w:numId="25" w16cid:durableId="766998910">
    <w:abstractNumId w:val="32"/>
  </w:num>
  <w:num w:numId="26" w16cid:durableId="731654702">
    <w:abstractNumId w:val="26"/>
  </w:num>
  <w:num w:numId="27" w16cid:durableId="1357002238">
    <w:abstractNumId w:val="19"/>
    <w:lvlOverride w:ilvl="0">
      <w:lvl w:ilvl="0">
        <w:start w:val="1"/>
        <w:numFmt w:val="decimal"/>
        <w:suff w:val="space"/>
        <w:lvlText w:val="%1."/>
        <w:lvlJc w:val="left"/>
        <w:pPr>
          <w:ind w:left="720" w:hanging="720"/>
        </w:pPr>
        <w:rPr>
          <w:rFonts w:hint="default"/>
        </w:rPr>
      </w:lvl>
    </w:lvlOverride>
    <w:lvlOverride w:ilvl="1">
      <w:lvl w:ilvl="1">
        <w:start w:val="1"/>
        <w:numFmt w:val="decimal"/>
        <w:suff w:val="space"/>
        <w:lvlText w:val="1.%2."/>
        <w:lvlJc w:val="left"/>
        <w:pPr>
          <w:ind w:left="1080" w:hanging="720"/>
        </w:pPr>
        <w:rPr>
          <w:rFonts w:ascii="Times New Roman" w:hAnsi="Times New Roman" w:hint="default"/>
          <w:b w:val="0"/>
          <w:i/>
          <w:sz w:val="24"/>
        </w:rPr>
      </w:lvl>
    </w:lvlOverride>
    <w:lvlOverride w:ilvl="2">
      <w:lvl w:ilvl="2">
        <w:start w:val="1"/>
        <w:numFmt w:val="decimal"/>
        <w:isLgl/>
        <w:lvlText w:val="%1.%2.%3."/>
        <w:lvlJc w:val="left"/>
        <w:pPr>
          <w:ind w:left="720" w:hanging="720"/>
        </w:pPr>
        <w:rPr>
          <w:rFonts w:hint="default"/>
          <w:i/>
        </w:rPr>
      </w:lvl>
    </w:lvlOverride>
    <w:lvlOverride w:ilvl="3">
      <w:lvl w:ilvl="3">
        <w:start w:val="1"/>
        <w:numFmt w:val="decimal"/>
        <w:isLgl/>
        <w:lvlText w:val="%1.%2.%3.%4."/>
        <w:lvlJc w:val="left"/>
        <w:pPr>
          <w:ind w:left="720" w:hanging="720"/>
        </w:pPr>
        <w:rPr>
          <w:rFonts w:hint="default"/>
          <w:i/>
        </w:rPr>
      </w:lvl>
    </w:lvlOverride>
    <w:lvlOverride w:ilvl="4">
      <w:lvl w:ilvl="4">
        <w:start w:val="1"/>
        <w:numFmt w:val="decimal"/>
        <w:isLgl/>
        <w:lvlText w:val="%1.%2.%3.%4.%5."/>
        <w:lvlJc w:val="left"/>
        <w:pPr>
          <w:ind w:left="1080" w:hanging="1080"/>
        </w:pPr>
        <w:rPr>
          <w:rFonts w:hint="default"/>
          <w:i/>
        </w:rPr>
      </w:lvl>
    </w:lvlOverride>
    <w:lvlOverride w:ilvl="5">
      <w:lvl w:ilvl="5">
        <w:start w:val="1"/>
        <w:numFmt w:val="decimal"/>
        <w:isLgl/>
        <w:lvlText w:val="%1.%2.%3.%4.%5.%6."/>
        <w:lvlJc w:val="left"/>
        <w:pPr>
          <w:ind w:left="1080" w:hanging="1080"/>
        </w:pPr>
        <w:rPr>
          <w:rFonts w:hint="default"/>
          <w:i/>
        </w:rPr>
      </w:lvl>
    </w:lvlOverride>
    <w:lvlOverride w:ilvl="6">
      <w:lvl w:ilvl="6">
        <w:start w:val="1"/>
        <w:numFmt w:val="decimal"/>
        <w:isLgl/>
        <w:lvlText w:val="%1.%2.%3.%4.%5.%6.%7."/>
        <w:lvlJc w:val="left"/>
        <w:pPr>
          <w:ind w:left="1440" w:hanging="1440"/>
        </w:pPr>
        <w:rPr>
          <w:rFonts w:hint="default"/>
          <w:i/>
        </w:rPr>
      </w:lvl>
    </w:lvlOverride>
    <w:lvlOverride w:ilvl="7">
      <w:lvl w:ilvl="7">
        <w:start w:val="1"/>
        <w:numFmt w:val="decimal"/>
        <w:isLgl/>
        <w:lvlText w:val="%1.%2.%3.%4.%5.%6.%7.%8."/>
        <w:lvlJc w:val="left"/>
        <w:pPr>
          <w:ind w:left="1440" w:hanging="1440"/>
        </w:pPr>
        <w:rPr>
          <w:rFonts w:hint="default"/>
          <w:i/>
        </w:rPr>
      </w:lvl>
    </w:lvlOverride>
    <w:lvlOverride w:ilvl="8">
      <w:lvl w:ilvl="8">
        <w:start w:val="1"/>
        <w:numFmt w:val="decimal"/>
        <w:isLgl/>
        <w:lvlText w:val="%1.%2.%3.%4.%5.%6.%7.%8.%9."/>
        <w:lvlJc w:val="left"/>
        <w:pPr>
          <w:ind w:left="1800" w:hanging="1800"/>
        </w:pPr>
        <w:rPr>
          <w:rFonts w:hint="default"/>
          <w:i/>
        </w:rPr>
      </w:lvl>
    </w:lvlOverride>
  </w:num>
  <w:num w:numId="28" w16cid:durableId="244337164">
    <w:abstractNumId w:val="30"/>
  </w:num>
  <w:num w:numId="29" w16cid:durableId="3242431">
    <w:abstractNumId w:val="17"/>
  </w:num>
  <w:num w:numId="30" w16cid:durableId="1483935124">
    <w:abstractNumId w:val="34"/>
  </w:num>
  <w:num w:numId="31" w16cid:durableId="349719458">
    <w:abstractNumId w:val="41"/>
  </w:num>
  <w:num w:numId="32" w16cid:durableId="1375500050">
    <w:abstractNumId w:val="27"/>
  </w:num>
  <w:num w:numId="33" w16cid:durableId="1367293798">
    <w:abstractNumId w:val="36"/>
  </w:num>
  <w:num w:numId="34" w16cid:durableId="1603339311">
    <w:abstractNumId w:val="33"/>
  </w:num>
  <w:num w:numId="35" w16cid:durableId="502666318">
    <w:abstractNumId w:val="23"/>
  </w:num>
  <w:num w:numId="36" w16cid:durableId="393742130">
    <w:abstractNumId w:val="10"/>
  </w:num>
  <w:num w:numId="37" w16cid:durableId="1047685857">
    <w:abstractNumId w:val="20"/>
  </w:num>
  <w:num w:numId="38" w16cid:durableId="2111775540">
    <w:abstractNumId w:val="13"/>
  </w:num>
  <w:num w:numId="39" w16cid:durableId="871571256">
    <w:abstractNumId w:val="12"/>
  </w:num>
  <w:num w:numId="40" w16cid:durableId="1674918840">
    <w:abstractNumId w:val="40"/>
  </w:num>
  <w:num w:numId="41" w16cid:durableId="1479955689">
    <w:abstractNumId w:val="39"/>
  </w:num>
  <w:num w:numId="42" w16cid:durableId="1006636825">
    <w:abstractNumId w:val="14"/>
  </w:num>
  <w:num w:numId="43" w16cid:durableId="265236573">
    <w:abstractNumId w:val="42"/>
  </w:num>
  <w:num w:numId="44" w16cid:durableId="2086172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04CA"/>
    <w:rsid w:val="00004F5F"/>
    <w:rsid w:val="00017281"/>
    <w:rsid w:val="0003245E"/>
    <w:rsid w:val="00041C34"/>
    <w:rsid w:val="00045A2D"/>
    <w:rsid w:val="00054638"/>
    <w:rsid w:val="00093890"/>
    <w:rsid w:val="000A194C"/>
    <w:rsid w:val="000A67ED"/>
    <w:rsid w:val="000D55E9"/>
    <w:rsid w:val="00117CB2"/>
    <w:rsid w:val="001303F3"/>
    <w:rsid w:val="0013068C"/>
    <w:rsid w:val="001308D8"/>
    <w:rsid w:val="00172F6D"/>
    <w:rsid w:val="001858E1"/>
    <w:rsid w:val="00192630"/>
    <w:rsid w:val="001C0021"/>
    <w:rsid w:val="001E29C2"/>
    <w:rsid w:val="001F6718"/>
    <w:rsid w:val="00220D79"/>
    <w:rsid w:val="002300C5"/>
    <w:rsid w:val="002401F3"/>
    <w:rsid w:val="00250956"/>
    <w:rsid w:val="0025212F"/>
    <w:rsid w:val="00254478"/>
    <w:rsid w:val="00255F41"/>
    <w:rsid w:val="00297650"/>
    <w:rsid w:val="00300188"/>
    <w:rsid w:val="00300CF2"/>
    <w:rsid w:val="00300F0F"/>
    <w:rsid w:val="0030183D"/>
    <w:rsid w:val="00393D27"/>
    <w:rsid w:val="00394E19"/>
    <w:rsid w:val="003A198E"/>
    <w:rsid w:val="003A6470"/>
    <w:rsid w:val="003C4623"/>
    <w:rsid w:val="003C4736"/>
    <w:rsid w:val="003D5F96"/>
    <w:rsid w:val="004031C0"/>
    <w:rsid w:val="004147DB"/>
    <w:rsid w:val="0042234D"/>
    <w:rsid w:val="00423904"/>
    <w:rsid w:val="004370B6"/>
    <w:rsid w:val="00454701"/>
    <w:rsid w:val="00462958"/>
    <w:rsid w:val="00490F8A"/>
    <w:rsid w:val="004E775A"/>
    <w:rsid w:val="00560958"/>
    <w:rsid w:val="005709A9"/>
    <w:rsid w:val="00580820"/>
    <w:rsid w:val="006147A3"/>
    <w:rsid w:val="00627339"/>
    <w:rsid w:val="00632B16"/>
    <w:rsid w:val="0066540D"/>
    <w:rsid w:val="00672ECC"/>
    <w:rsid w:val="006833C1"/>
    <w:rsid w:val="006B2358"/>
    <w:rsid w:val="006B7B2B"/>
    <w:rsid w:val="006D365D"/>
    <w:rsid w:val="006E5685"/>
    <w:rsid w:val="007035DF"/>
    <w:rsid w:val="0073562B"/>
    <w:rsid w:val="00761459"/>
    <w:rsid w:val="00770595"/>
    <w:rsid w:val="007722EF"/>
    <w:rsid w:val="00785F5E"/>
    <w:rsid w:val="007B3DF2"/>
    <w:rsid w:val="007B63FB"/>
    <w:rsid w:val="007C1089"/>
    <w:rsid w:val="007C20FA"/>
    <w:rsid w:val="007C298B"/>
    <w:rsid w:val="007D5405"/>
    <w:rsid w:val="00803ABA"/>
    <w:rsid w:val="00834954"/>
    <w:rsid w:val="00834FAD"/>
    <w:rsid w:val="00850ECD"/>
    <w:rsid w:val="008568C3"/>
    <w:rsid w:val="00875044"/>
    <w:rsid w:val="00897E40"/>
    <w:rsid w:val="008A7D76"/>
    <w:rsid w:val="008B4CF0"/>
    <w:rsid w:val="008B571D"/>
    <w:rsid w:val="008C6DC2"/>
    <w:rsid w:val="008C6DEC"/>
    <w:rsid w:val="008D4656"/>
    <w:rsid w:val="008E5686"/>
    <w:rsid w:val="008F285A"/>
    <w:rsid w:val="0090015A"/>
    <w:rsid w:val="00906F53"/>
    <w:rsid w:val="00923360"/>
    <w:rsid w:val="009653E8"/>
    <w:rsid w:val="00970DCC"/>
    <w:rsid w:val="009806D2"/>
    <w:rsid w:val="009A7231"/>
    <w:rsid w:val="009E26B1"/>
    <w:rsid w:val="009E766F"/>
    <w:rsid w:val="00A00363"/>
    <w:rsid w:val="00A111ED"/>
    <w:rsid w:val="00A348E8"/>
    <w:rsid w:val="00A70039"/>
    <w:rsid w:val="00AA4779"/>
    <w:rsid w:val="00AD5AA8"/>
    <w:rsid w:val="00B63509"/>
    <w:rsid w:val="00B674D5"/>
    <w:rsid w:val="00B73641"/>
    <w:rsid w:val="00B7686C"/>
    <w:rsid w:val="00B85682"/>
    <w:rsid w:val="00BB039C"/>
    <w:rsid w:val="00BD6430"/>
    <w:rsid w:val="00BD64EC"/>
    <w:rsid w:val="00BE3D82"/>
    <w:rsid w:val="00C02AF6"/>
    <w:rsid w:val="00C07B67"/>
    <w:rsid w:val="00C14181"/>
    <w:rsid w:val="00C43E0F"/>
    <w:rsid w:val="00C60417"/>
    <w:rsid w:val="00C825A6"/>
    <w:rsid w:val="00C956D4"/>
    <w:rsid w:val="00CB67C1"/>
    <w:rsid w:val="00CE3486"/>
    <w:rsid w:val="00CF7C32"/>
    <w:rsid w:val="00D00CAC"/>
    <w:rsid w:val="00D012C7"/>
    <w:rsid w:val="00D234EF"/>
    <w:rsid w:val="00D25A5E"/>
    <w:rsid w:val="00D27CAB"/>
    <w:rsid w:val="00D30B9D"/>
    <w:rsid w:val="00D4220F"/>
    <w:rsid w:val="00D42C1A"/>
    <w:rsid w:val="00D607A7"/>
    <w:rsid w:val="00D61760"/>
    <w:rsid w:val="00D719E3"/>
    <w:rsid w:val="00D72000"/>
    <w:rsid w:val="00D80B9B"/>
    <w:rsid w:val="00DA7A91"/>
    <w:rsid w:val="00DB6244"/>
    <w:rsid w:val="00DD245C"/>
    <w:rsid w:val="00DE0DEC"/>
    <w:rsid w:val="00E20454"/>
    <w:rsid w:val="00E233B0"/>
    <w:rsid w:val="00E33DEB"/>
    <w:rsid w:val="00E60CFF"/>
    <w:rsid w:val="00E81558"/>
    <w:rsid w:val="00E81E3D"/>
    <w:rsid w:val="00EC04A3"/>
    <w:rsid w:val="00ED1CF8"/>
    <w:rsid w:val="00ED20A8"/>
    <w:rsid w:val="00EF0CF4"/>
    <w:rsid w:val="00EF0EBD"/>
    <w:rsid w:val="00F135BB"/>
    <w:rsid w:val="00F1467F"/>
    <w:rsid w:val="00F22A25"/>
    <w:rsid w:val="00F363E3"/>
    <w:rsid w:val="00F66B3E"/>
    <w:rsid w:val="00F7557B"/>
    <w:rsid w:val="00F76F06"/>
    <w:rsid w:val="00F8197B"/>
    <w:rsid w:val="00F94B07"/>
    <w:rsid w:val="00FD1DD2"/>
    <w:rsid w:val="00FD6C5B"/>
    <w:rsid w:val="00FE0797"/>
    <w:rsid w:val="00FF1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D456B"/>
  <w15:chartTrackingRefBased/>
  <w15:docId w15:val="{BD32F4CC-A9E4-8C4B-9371-DAAA009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244"/>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character" w:styleId="PageNumber">
    <w:name w:val="page number"/>
    <w:basedOn w:val="DefaultParagraphFont"/>
    <w:uiPriority w:val="99"/>
    <w:semiHidden/>
    <w:unhideWhenUsed/>
    <w:rsid w:val="007B3DF2"/>
  </w:style>
  <w:style w:type="table" w:styleId="TableGrid">
    <w:name w:val="Table Grid"/>
    <w:basedOn w:val="TableNormal"/>
    <w:uiPriority w:val="59"/>
    <w:rsid w:val="00C95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F285A"/>
  </w:style>
  <w:style w:type="paragraph" w:customStyle="1" w:styleId="kt">
    <w:name w:val="kt"/>
    <w:basedOn w:val="Normal"/>
    <w:rsid w:val="00DB6244"/>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6244"/>
    <w:rPr>
      <w:rFonts w:ascii="Courier New" w:eastAsia="Times New Roman" w:hAnsi="Courier New" w:cs="Courier New"/>
      <w:sz w:val="20"/>
      <w:szCs w:val="20"/>
    </w:rPr>
  </w:style>
  <w:style w:type="character" w:styleId="Strong">
    <w:name w:val="Strong"/>
    <w:basedOn w:val="DefaultParagraphFont"/>
    <w:uiPriority w:val="22"/>
    <w:qFormat/>
    <w:rsid w:val="00DB6244"/>
    <w:rPr>
      <w:b/>
      <w:bCs/>
    </w:rPr>
  </w:style>
  <w:style w:type="paragraph" w:styleId="NoSpacing">
    <w:name w:val="No Spacing"/>
    <w:uiPriority w:val="1"/>
    <w:qFormat/>
    <w:rsid w:val="00D234EF"/>
    <w:rPr>
      <w:lang w:val="en-US" w:eastAsia="en-US"/>
    </w:rPr>
  </w:style>
  <w:style w:type="character" w:styleId="Hyperlink">
    <w:name w:val="Hyperlink"/>
    <w:basedOn w:val="DefaultParagraphFont"/>
    <w:uiPriority w:val="99"/>
    <w:semiHidden/>
    <w:unhideWhenUsed/>
    <w:rsid w:val="008A7D76"/>
    <w:rPr>
      <w:color w:val="0000FF"/>
      <w:u w:val="single"/>
    </w:rPr>
  </w:style>
  <w:style w:type="character" w:styleId="Emphasis">
    <w:name w:val="Emphasis"/>
    <w:basedOn w:val="DefaultParagraphFont"/>
    <w:uiPriority w:val="20"/>
    <w:qFormat/>
    <w:rsid w:val="008A7D76"/>
    <w:rPr>
      <w:i/>
      <w:iCs/>
    </w:rPr>
  </w:style>
  <w:style w:type="paragraph" w:styleId="HTMLPreformatted">
    <w:name w:val="HTML Preformatted"/>
    <w:basedOn w:val="Normal"/>
    <w:link w:val="HTMLPreformattedChar"/>
    <w:uiPriority w:val="99"/>
    <w:semiHidden/>
    <w:unhideWhenUsed/>
    <w:rsid w:val="00C1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14181"/>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0960">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513493722">
      <w:bodyDiv w:val="1"/>
      <w:marLeft w:val="0"/>
      <w:marRight w:val="0"/>
      <w:marTop w:val="0"/>
      <w:marBottom w:val="0"/>
      <w:divBdr>
        <w:top w:val="none" w:sz="0" w:space="0" w:color="auto"/>
        <w:left w:val="none" w:sz="0" w:space="0" w:color="auto"/>
        <w:bottom w:val="none" w:sz="0" w:space="0" w:color="auto"/>
        <w:right w:val="none" w:sz="0" w:space="0" w:color="auto"/>
      </w:divBdr>
    </w:div>
    <w:div w:id="660233160">
      <w:bodyDiv w:val="1"/>
      <w:marLeft w:val="0"/>
      <w:marRight w:val="0"/>
      <w:marTop w:val="0"/>
      <w:marBottom w:val="0"/>
      <w:divBdr>
        <w:top w:val="none" w:sz="0" w:space="0" w:color="auto"/>
        <w:left w:val="none" w:sz="0" w:space="0" w:color="auto"/>
        <w:bottom w:val="none" w:sz="0" w:space="0" w:color="auto"/>
        <w:right w:val="none" w:sz="0" w:space="0" w:color="auto"/>
      </w:divBdr>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1937059283">
      <w:bodyDiv w:val="1"/>
      <w:marLeft w:val="0"/>
      <w:marRight w:val="0"/>
      <w:marTop w:val="0"/>
      <w:marBottom w:val="0"/>
      <w:divBdr>
        <w:top w:val="none" w:sz="0" w:space="0" w:color="auto"/>
        <w:left w:val="none" w:sz="0" w:space="0" w:color="auto"/>
        <w:bottom w:val="none" w:sz="0" w:space="0" w:color="auto"/>
        <w:right w:val="none" w:sz="0" w:space="0" w:color="auto"/>
      </w:divBdr>
    </w:div>
    <w:div w:id="20638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44CB-3960-4849-A7C8-D609138D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803</Words>
  <Characters>4784</Characters>
  <Application>Microsoft Office Word</Application>
  <DocSecurity>0</DocSecurity>
  <Lines>164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sughosh deshpande</cp:lastModifiedBy>
  <cp:revision>2</cp:revision>
  <cp:lastPrinted>2017-09-02T08:03:00Z</cp:lastPrinted>
  <dcterms:created xsi:type="dcterms:W3CDTF">2023-04-19T05:46:00Z</dcterms:created>
  <dcterms:modified xsi:type="dcterms:W3CDTF">2023-04-19T05:46:00Z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299a0a2761d2d480d9f63a41737bbf6bba2c6f37a9a8cc5961480fe1d427432e</vt:lpwstr>
  </property>
</Properties>
</file>